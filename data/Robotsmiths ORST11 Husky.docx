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633AC" w14:textId="77777777" w:rsidR="008457AF" w:rsidRDefault="008457AF">
      <w:pPr>
        <w:pStyle w:val="Heading11"/>
      </w:pPr>
      <w:r>
        <w:t xml:space="preserve">From The Desk of </w:t>
      </w:r>
      <w:proofErr w:type="gramStart"/>
      <w:r>
        <w:t>The</w:t>
      </w:r>
      <w:proofErr w:type="gramEnd"/>
      <w:r>
        <w:t xml:space="preserve"> </w:t>
      </w:r>
      <w:proofErr w:type="spellStart"/>
      <w:r>
        <w:t>Robotsmiths</w:t>
      </w:r>
      <w:proofErr w:type="spellEnd"/>
    </w:p>
    <w:p w14:paraId="05490815" w14:textId="77777777" w:rsidR="008457AF" w:rsidRDefault="008457AF"/>
    <w:p w14:paraId="5DC7C2C0" w14:textId="77777777" w:rsidR="008457AF" w:rsidRDefault="008457AF">
      <w:r>
        <w:t xml:space="preserve">Thank you for your Husky A200 order! As part of the integration, we have prepared this quick reference sheet for you and your team detailing your specific package. </w:t>
      </w:r>
    </w:p>
    <w:p w14:paraId="09B907D0" w14:textId="77777777" w:rsidR="00E93EEC" w:rsidRDefault="00E93EEC"/>
    <w:p w14:paraId="538737A2" w14:textId="77777777" w:rsidR="008457AF" w:rsidRDefault="008457AF">
      <w:pPr>
        <w:pStyle w:val="Heading21"/>
      </w:pPr>
      <w:r>
        <w:t>System Operational Tips</w:t>
      </w:r>
    </w:p>
    <w:p w14:paraId="77C748F4" w14:textId="77777777" w:rsidR="00A655CE" w:rsidRDefault="00A655CE">
      <w:pPr>
        <w:pStyle w:val="ListParagraph"/>
        <w:ind w:left="0"/>
      </w:pPr>
    </w:p>
    <w:p w14:paraId="353D4F05" w14:textId="2A507336" w:rsidR="008457AF" w:rsidRDefault="004F1BA7">
      <w:pPr>
        <w:pStyle w:val="ListParagraph"/>
        <w:ind w:left="0"/>
        <w:rPr>
          <w:rFonts w:ascii="Lucida Grande" w:hAnsi="Lucida Grande"/>
        </w:rPr>
      </w:pPr>
      <w:r>
        <w:t xml:space="preserve">For best </w:t>
      </w:r>
      <w:r w:rsidR="00E93EEC">
        <w:t xml:space="preserve">battery </w:t>
      </w:r>
      <w:r>
        <w:t>performance</w:t>
      </w:r>
      <w:r w:rsidR="00E93EEC">
        <w:t xml:space="preserve"> and life</w:t>
      </w:r>
      <w:r>
        <w:t>, i</w:t>
      </w:r>
      <w:r w:rsidR="008457AF">
        <w:t>t is advised</w:t>
      </w:r>
      <w:r w:rsidR="00E93EEC">
        <w:t xml:space="preserve"> that the batteries be charged immediately after use</w:t>
      </w:r>
      <w:r w:rsidR="008457AF">
        <w:t>. If the vehicle begins halting unexpectedly, doing one or more of the following may improve performance:</w:t>
      </w:r>
    </w:p>
    <w:p w14:paraId="0C0D3728" w14:textId="77777777" w:rsidR="008457AF" w:rsidRDefault="008457AF">
      <w:pPr>
        <w:pStyle w:val="ListParagraph"/>
        <w:ind w:left="0"/>
        <w:jc w:val="left"/>
      </w:pPr>
    </w:p>
    <w:p w14:paraId="72099FD1" w14:textId="77777777" w:rsidR="008457AF" w:rsidRDefault="008457AF">
      <w:pPr>
        <w:pStyle w:val="ListParagraph"/>
        <w:numPr>
          <w:ilvl w:val="0"/>
          <w:numId w:val="2"/>
        </w:numPr>
        <w:tabs>
          <w:tab w:val="num" w:pos="720"/>
        </w:tabs>
        <w:ind w:hanging="360"/>
        <w:jc w:val="left"/>
        <w:rPr>
          <w:rFonts w:ascii="Courier New" w:hAnsi="Courier New"/>
        </w:rPr>
      </w:pPr>
      <w:r>
        <w:t>Reducing motor power draw by lowering acceleration, turning in place less, or limiting the grade of terrain being traversed.</w:t>
      </w:r>
    </w:p>
    <w:p w14:paraId="73D9E87D" w14:textId="55F1FF92" w:rsidR="00E93EEC" w:rsidRPr="00B11011" w:rsidRDefault="008457AF" w:rsidP="00185E1C">
      <w:pPr>
        <w:pStyle w:val="ListParagraph"/>
        <w:numPr>
          <w:ilvl w:val="0"/>
          <w:numId w:val="2"/>
        </w:numPr>
        <w:tabs>
          <w:tab w:val="num" w:pos="720"/>
        </w:tabs>
        <w:ind w:hanging="360"/>
        <w:jc w:val="left"/>
        <w:rPr>
          <w:rFonts w:ascii="Courier New" w:hAnsi="Courier New"/>
        </w:rPr>
      </w:pPr>
      <w:r>
        <w:t>Reducing peripheral power draw by unplugging or otherwise shutting off devices which are not in use.</w:t>
      </w:r>
    </w:p>
    <w:p w14:paraId="3FE6716F" w14:textId="77777777" w:rsidR="00B11011" w:rsidRPr="00B11011" w:rsidRDefault="00B11011" w:rsidP="00B11011">
      <w:pPr>
        <w:pStyle w:val="ListParagraph"/>
        <w:jc w:val="left"/>
        <w:rPr>
          <w:rFonts w:ascii="Courier New" w:hAnsi="Courier New"/>
        </w:rPr>
      </w:pPr>
    </w:p>
    <w:p w14:paraId="0252233E" w14:textId="77777777" w:rsidR="00642FE1" w:rsidRDefault="00642FE1" w:rsidP="00185E1C">
      <w:pPr>
        <w:pStyle w:val="Heading21"/>
      </w:pPr>
      <w:r>
        <w:t>Network Information</w:t>
      </w:r>
    </w:p>
    <w:p w14:paraId="241EC1BD" w14:textId="77777777" w:rsidR="00642FE1" w:rsidRDefault="00642FE1" w:rsidP="00185E1C">
      <w:pPr>
        <w:pStyle w:val="ListParagraph"/>
        <w:ind w:left="0"/>
      </w:pPr>
    </w:p>
    <w:p w14:paraId="1BF77D16" w14:textId="73F2B41F" w:rsidR="00DC7CB3" w:rsidRDefault="0099350A" w:rsidP="008A32E6">
      <w:pPr>
        <w:pStyle w:val="ListParagraph"/>
        <w:ind w:left="0"/>
      </w:pPr>
      <w:r>
        <w:t xml:space="preserve">The </w:t>
      </w:r>
      <w:proofErr w:type="spellStart"/>
      <w:r>
        <w:t>wifi</w:t>
      </w:r>
      <w:proofErr w:type="spellEnd"/>
      <w:r>
        <w:t xml:space="preserve"> </w:t>
      </w:r>
      <w:r w:rsidR="00705253">
        <w:t>r</w:t>
      </w:r>
      <w:r w:rsidR="00F36C5E">
        <w:t>outer in your Husky is configured as an Access Point</w:t>
      </w:r>
      <w:r w:rsidR="00A52042">
        <w:t>.  At a</w:t>
      </w:r>
      <w:r w:rsidR="00705253">
        <w:t xml:space="preserve">ny time, you may connect to the </w:t>
      </w:r>
      <w:r w:rsidR="00F36C5E">
        <w:t>Husky’s radio</w:t>
      </w:r>
      <w:r w:rsidR="00705253">
        <w:t xml:space="preserve"> via </w:t>
      </w:r>
      <w:proofErr w:type="spellStart"/>
      <w:r w:rsidR="00705253">
        <w:t>wifi</w:t>
      </w:r>
      <w:proofErr w:type="spellEnd"/>
      <w:r w:rsidR="00A52042">
        <w:t>, and your computer will be assigned an IP address via DHCP</w:t>
      </w:r>
      <w:r w:rsidR="00705253">
        <w:t>.  To connect the Husky to the I</w:t>
      </w:r>
      <w:r w:rsidR="00A52042">
        <w:t xml:space="preserve">nternet, plug </w:t>
      </w:r>
      <w:r w:rsidR="00CA638E">
        <w:t>the “</w:t>
      </w:r>
      <w:r w:rsidR="0098031A">
        <w:t>Internet</w:t>
      </w:r>
      <w:r w:rsidR="00CA638E">
        <w:t>”</w:t>
      </w:r>
      <w:r w:rsidR="0098031A">
        <w:t xml:space="preserve"> port on </w:t>
      </w:r>
      <w:r w:rsidR="00CA638E">
        <w:t xml:space="preserve">the </w:t>
      </w:r>
      <w:r w:rsidR="0098031A">
        <w:t>top plate</w:t>
      </w:r>
      <w:r w:rsidR="00D43916">
        <w:t xml:space="preserve"> </w:t>
      </w:r>
      <w:r w:rsidR="00A52042">
        <w:t>in</w:t>
      </w:r>
      <w:r w:rsidR="00705253">
        <w:t>to a live I</w:t>
      </w:r>
      <w:r w:rsidR="00D43916">
        <w:t>nternet connection.</w:t>
      </w:r>
      <w:r w:rsidR="00705253">
        <w:t xml:space="preserve">  You may also connect directly to the robot via Ethernet</w:t>
      </w:r>
      <w:r w:rsidR="00CA638E">
        <w:t xml:space="preserve"> </w:t>
      </w:r>
      <w:r w:rsidR="0098031A">
        <w:t>by</w:t>
      </w:r>
      <w:r w:rsidR="00705253">
        <w:t xml:space="preserve"> connecting directly to an open port on </w:t>
      </w:r>
      <w:r w:rsidR="0098031A">
        <w:t>the top plate</w:t>
      </w:r>
      <w:r w:rsidR="00705253">
        <w:t>.</w:t>
      </w:r>
    </w:p>
    <w:p w14:paraId="0DFE347B" w14:textId="77777777" w:rsidR="00485678" w:rsidRDefault="00485678" w:rsidP="00185E1C">
      <w:pPr>
        <w:pStyle w:val="ListParagraph"/>
        <w:ind w:left="0"/>
      </w:pPr>
    </w:p>
    <w:tbl>
      <w:tblPr>
        <w:tblW w:w="0" w:type="auto"/>
        <w:jc w:val="center"/>
        <w:shd w:val="clear" w:color="auto" w:fill="FFFFFF"/>
        <w:tblLayout w:type="fixed"/>
        <w:tblLook w:val="0000" w:firstRow="0" w:lastRow="0" w:firstColumn="0" w:lastColumn="0" w:noHBand="0" w:noVBand="0"/>
      </w:tblPr>
      <w:tblGrid>
        <w:gridCol w:w="3587"/>
        <w:gridCol w:w="3047"/>
      </w:tblGrid>
      <w:tr w:rsidR="006D0120" w14:paraId="6756DDE3" w14:textId="34370464" w:rsidTr="000303DC">
        <w:trPr>
          <w:cantSplit/>
          <w:trHeight w:val="432"/>
          <w:tblHeader/>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55B179C" w14:textId="77777777" w:rsidR="006D0120" w:rsidRDefault="006D0120" w:rsidP="00485678">
            <w:pPr>
              <w:pStyle w:val="Heading2A"/>
            </w:pPr>
            <w:r>
              <w:t>Parameter</w:t>
            </w:r>
          </w:p>
        </w:tc>
        <w:tc>
          <w:tcPr>
            <w:tcW w:w="304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2A5A279" w14:textId="743A735B" w:rsidR="006D0120" w:rsidRDefault="006D0120" w:rsidP="00485678">
            <w:pPr>
              <w:pStyle w:val="Heading2A"/>
            </w:pPr>
            <w:r>
              <w:t xml:space="preserve">Robot </w:t>
            </w:r>
          </w:p>
        </w:tc>
      </w:tr>
      <w:tr w:rsidR="006D0120" w14:paraId="3FA87707" w14:textId="2E7C0C68"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FAD323" w14:textId="03AABEA3" w:rsidR="006D0120" w:rsidRDefault="006D0120" w:rsidP="0098031A">
            <w:pPr>
              <w:pStyle w:val="BodyA"/>
            </w:pPr>
            <w:proofErr w:type="spellStart"/>
            <w:r>
              <w:t>Wifi</w:t>
            </w:r>
            <w:proofErr w:type="spellEnd"/>
            <w:r>
              <w:t xml:space="preserve"> Router SSID (2.4GHz)</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82B00B" w14:textId="0361EBF0" w:rsidR="006D0120" w:rsidRDefault="006D0120" w:rsidP="0098031A">
            <w:pPr>
              <w:pStyle w:val="BodyA"/>
            </w:pPr>
            <w:r>
              <w:t>A200-0398-2G</w:t>
            </w:r>
          </w:p>
        </w:tc>
      </w:tr>
      <w:tr w:rsidR="006D0120" w14:paraId="15C3CBE8" w14:textId="349C0B4A"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F2BB64" w14:textId="5200BEE9" w:rsidR="006D0120" w:rsidRDefault="006D0120" w:rsidP="0098031A">
            <w:pPr>
              <w:pStyle w:val="BodyA"/>
            </w:pPr>
            <w:proofErr w:type="spellStart"/>
            <w:r>
              <w:t>Wifi</w:t>
            </w:r>
            <w:proofErr w:type="spellEnd"/>
            <w:r>
              <w:t xml:space="preserve"> Router SSID (5GHz)</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0BA4F2" w14:textId="2963F772" w:rsidR="006D0120" w:rsidRDefault="006D0120" w:rsidP="0098031A">
            <w:pPr>
              <w:pStyle w:val="BodyA"/>
            </w:pPr>
            <w:r>
              <w:t>A200-0398-5</w:t>
            </w:r>
            <w:r w:rsidRPr="00A75520">
              <w:t>G</w:t>
            </w:r>
          </w:p>
        </w:tc>
      </w:tr>
      <w:tr w:rsidR="006D0120" w14:paraId="234C8B35" w14:textId="77777777"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79FCF9" w14:textId="4A8544D9" w:rsidR="006D0120" w:rsidRDefault="006D0120" w:rsidP="0098031A">
            <w:pPr>
              <w:pStyle w:val="BodyA"/>
            </w:pPr>
            <w:proofErr w:type="spellStart"/>
            <w:r>
              <w:t>Wifi</w:t>
            </w:r>
            <w:proofErr w:type="spellEnd"/>
            <w:r>
              <w:t xml:space="preserve"> Router IP</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EAA86E" w14:textId="75AF1571" w:rsidR="006D0120" w:rsidRDefault="006D0120" w:rsidP="0098031A">
            <w:pPr>
              <w:pStyle w:val="BodyA"/>
            </w:pPr>
            <w:r>
              <w:t>192.168.1.10</w:t>
            </w:r>
          </w:p>
        </w:tc>
      </w:tr>
      <w:tr w:rsidR="006D0120" w14:paraId="0009C4E6" w14:textId="3649D2F6"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698BB3" w14:textId="1A2B2AD4" w:rsidR="006D0120" w:rsidRDefault="00D21EBE" w:rsidP="00D21EBE">
            <w:pPr>
              <w:pStyle w:val="BodyA"/>
            </w:pPr>
            <w:proofErr w:type="spellStart"/>
            <w:r>
              <w:t>Wifi</w:t>
            </w:r>
            <w:proofErr w:type="spellEnd"/>
            <w:r>
              <w:t xml:space="preserve"> Router login</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213561" w14:textId="26E0B34C" w:rsidR="006D0120" w:rsidRDefault="006D0120" w:rsidP="0098031A">
            <w:pPr>
              <w:pStyle w:val="BodyA"/>
            </w:pPr>
            <w:r>
              <w:t>admin</w:t>
            </w:r>
          </w:p>
        </w:tc>
      </w:tr>
      <w:tr w:rsidR="006D0120" w14:paraId="6FB25FC7" w14:textId="286B612A"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F316B9" w14:textId="69F4138D" w:rsidR="006D0120" w:rsidRDefault="006D0120" w:rsidP="0098031A">
            <w:pPr>
              <w:pStyle w:val="BodyA"/>
            </w:pPr>
            <w:proofErr w:type="spellStart"/>
            <w:r>
              <w:t>Wifi</w:t>
            </w:r>
            <w:proofErr w:type="spellEnd"/>
            <w:r>
              <w:t xml:space="preserve"> Password (2.4/5GHz)</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BB9791" w14:textId="7C14939C" w:rsidR="006D0120" w:rsidRDefault="006D0120" w:rsidP="0098031A">
            <w:pPr>
              <w:pStyle w:val="BodyA"/>
            </w:pPr>
            <w:proofErr w:type="spellStart"/>
            <w:r>
              <w:t>Clearpath</w:t>
            </w:r>
            <w:proofErr w:type="spellEnd"/>
          </w:p>
        </w:tc>
      </w:tr>
      <w:tr w:rsidR="006D0120" w14:paraId="0C39E9D5" w14:textId="281C2587"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6F4EB9" w14:textId="64A0CEDB" w:rsidR="006D0120" w:rsidRDefault="006D0120" w:rsidP="0098031A">
            <w:pPr>
              <w:pStyle w:val="BodyA"/>
            </w:pPr>
            <w:r>
              <w:t>LMS11X IP</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2BD291" w14:textId="2E6CF7BA" w:rsidR="006D0120" w:rsidRDefault="006D0120" w:rsidP="0098031A">
            <w:pPr>
              <w:pStyle w:val="BodyA"/>
            </w:pPr>
            <w:r>
              <w:t>192.168.1.14</w:t>
            </w:r>
          </w:p>
        </w:tc>
      </w:tr>
      <w:tr w:rsidR="006D0120" w14:paraId="78590238" w14:textId="3B1FD41E"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B72510" w14:textId="7E66F9F1" w:rsidR="006D0120" w:rsidRDefault="006D0120" w:rsidP="0098031A">
            <w:pPr>
              <w:pStyle w:val="BodyA"/>
            </w:pPr>
            <w:r>
              <w:t>Husky Mini-ITX IP</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157C93" w14:textId="4AEBBEBD" w:rsidR="006D0120" w:rsidRDefault="006D0120" w:rsidP="0098031A">
            <w:pPr>
              <w:pStyle w:val="BodyA"/>
            </w:pPr>
            <w:r>
              <w:t>192.168.1.11</w:t>
            </w:r>
          </w:p>
        </w:tc>
      </w:tr>
      <w:tr w:rsidR="006D0120" w14:paraId="36D9C654" w14:textId="18EE0885"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B710FD" w14:textId="4F8F94C7" w:rsidR="006D0120" w:rsidRDefault="006D0120" w:rsidP="0098031A">
            <w:pPr>
              <w:pStyle w:val="BodyA"/>
            </w:pPr>
            <w:r>
              <w:t>Husky Mini-ITX hostname</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136A17" w14:textId="37947FF3" w:rsidR="006D0120" w:rsidRDefault="006D0120" w:rsidP="0098031A">
            <w:pPr>
              <w:pStyle w:val="BodyA"/>
            </w:pPr>
            <w:r>
              <w:t>cpr-a200-0398</w:t>
            </w:r>
          </w:p>
        </w:tc>
      </w:tr>
      <w:tr w:rsidR="006D0120" w14:paraId="026E6D4A" w14:textId="15281D61" w:rsidTr="000303DC">
        <w:trPr>
          <w:cantSplit/>
          <w:trHeight w:val="432"/>
          <w:jc w:val="center"/>
        </w:trPr>
        <w:tc>
          <w:tcPr>
            <w:tcW w:w="35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9A536A" w14:textId="524B6471" w:rsidR="006D0120" w:rsidRDefault="006D0120" w:rsidP="0098031A">
            <w:pPr>
              <w:pStyle w:val="BodyA"/>
            </w:pPr>
            <w:r>
              <w:t>Husky Mini-ITX login</w:t>
            </w:r>
          </w:p>
        </w:tc>
        <w:tc>
          <w:tcPr>
            <w:tcW w:w="30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7EED9D" w14:textId="08C32B91" w:rsidR="006D0120" w:rsidRDefault="006D0120" w:rsidP="0098031A">
            <w:pPr>
              <w:pStyle w:val="BodyA"/>
            </w:pPr>
            <w:r>
              <w:t xml:space="preserve">administrator : </w:t>
            </w:r>
            <w:proofErr w:type="spellStart"/>
            <w:r>
              <w:t>clearpath</w:t>
            </w:r>
            <w:proofErr w:type="spellEnd"/>
          </w:p>
        </w:tc>
      </w:tr>
    </w:tbl>
    <w:p w14:paraId="5F7F7F56" w14:textId="77777777" w:rsidR="007246FF" w:rsidRDefault="007246FF">
      <w:pPr>
        <w:suppressAutoHyphens w:val="0"/>
        <w:jc w:val="left"/>
      </w:pPr>
    </w:p>
    <w:p w14:paraId="06F53C80" w14:textId="77777777" w:rsidR="00E93EEC" w:rsidRDefault="00E93EEC">
      <w:pPr>
        <w:suppressAutoHyphens w:val="0"/>
        <w:jc w:val="left"/>
      </w:pPr>
    </w:p>
    <w:p w14:paraId="3099AB34" w14:textId="77777777" w:rsidR="00EA2FD6" w:rsidRDefault="007D4906">
      <w:pPr>
        <w:suppressAutoHyphens w:val="0"/>
        <w:jc w:val="left"/>
      </w:pPr>
      <w:r>
        <w:t>Y</w:t>
      </w:r>
      <w:r w:rsidR="00283048">
        <w:t xml:space="preserve">ou may change the </w:t>
      </w:r>
      <w:proofErr w:type="spellStart"/>
      <w:r w:rsidR="00283048">
        <w:t>wifi</w:t>
      </w:r>
      <w:proofErr w:type="spellEnd"/>
      <w:r w:rsidR="00283048">
        <w:t xml:space="preserve"> </w:t>
      </w:r>
      <w:r w:rsidR="007C3AAF">
        <w:t xml:space="preserve">router settings by accessing </w:t>
      </w:r>
      <w:r w:rsidR="00283048">
        <w:t>the router configuration pages through a web browser.</w:t>
      </w:r>
      <w:r w:rsidR="00F36C5E">
        <w:t xml:space="preserve">  </w:t>
      </w:r>
    </w:p>
    <w:p w14:paraId="2F3D98C4" w14:textId="77777777" w:rsidR="00EA2FD6" w:rsidRDefault="00EA2FD6">
      <w:pPr>
        <w:suppressAutoHyphens w:val="0"/>
        <w:jc w:val="left"/>
      </w:pPr>
    </w:p>
    <w:p w14:paraId="0769121A" w14:textId="1249AB4E" w:rsidR="00503630" w:rsidRPr="007D4906" w:rsidRDefault="00F36C5E">
      <w:pPr>
        <w:suppressAutoHyphens w:val="0"/>
        <w:jc w:val="left"/>
      </w:pPr>
      <w:r>
        <w:t xml:space="preserve">If your region requires different </w:t>
      </w:r>
      <w:proofErr w:type="spellStart"/>
      <w:r>
        <w:t>wifi</w:t>
      </w:r>
      <w:proofErr w:type="spellEnd"/>
      <w:r>
        <w:t xml:space="preserve"> frequency settings from North America, be sure to </w:t>
      </w:r>
      <w:r w:rsidRPr="00EA2FD6">
        <w:rPr>
          <w:b/>
        </w:rPr>
        <w:t xml:space="preserve">change the </w:t>
      </w:r>
      <w:r w:rsidR="00EA2FD6" w:rsidRPr="00EA2FD6">
        <w:rPr>
          <w:b/>
        </w:rPr>
        <w:t>regulatory domain</w:t>
      </w:r>
      <w:r w:rsidR="00EA2FD6">
        <w:t xml:space="preserve">.  To do so, log in to the router, choose the “Wireless” tab, </w:t>
      </w:r>
      <w:proofErr w:type="gramStart"/>
      <w:r w:rsidR="00EA2FD6">
        <w:t>then</w:t>
      </w:r>
      <w:proofErr w:type="gramEnd"/>
      <w:r w:rsidR="00EA2FD6">
        <w:t xml:space="preserve"> click the “Advanced Settings” checkbox.  This will open additional settings.  At the “Regulatory Domain” pull-down menu, choose your region.  Do this for both the 2.4GHz and 5GHz interfaces.  Finally, go to the bottom of the page and click the “Save” and “Apply Settings” buttons.</w:t>
      </w:r>
      <w:r w:rsidR="00503630">
        <w:br w:type="page"/>
      </w:r>
    </w:p>
    <w:p w14:paraId="1684D5AF" w14:textId="0F3F388C" w:rsidR="008457AF" w:rsidRDefault="008457AF">
      <w:pPr>
        <w:pStyle w:val="Heading21"/>
      </w:pPr>
      <w:r>
        <w:lastRenderedPageBreak/>
        <w:t>Software Information</w:t>
      </w:r>
    </w:p>
    <w:p w14:paraId="01064F1A" w14:textId="3F2D2003" w:rsidR="008457AF" w:rsidRPr="0019445D" w:rsidRDefault="008457AF" w:rsidP="003C3A57">
      <w:pPr>
        <w:pStyle w:val="ListParagraph"/>
        <w:rPr>
          <w:rFonts w:ascii="Lucida Grande" w:hAnsi="Lucida Grande"/>
        </w:rPr>
      </w:pPr>
    </w:p>
    <w:p w14:paraId="6A155895" w14:textId="51CC05BE" w:rsidR="008457AF" w:rsidRDefault="002A02D5">
      <w:pPr>
        <w:pStyle w:val="ListParagraph"/>
        <w:numPr>
          <w:ilvl w:val="0"/>
          <w:numId w:val="2"/>
        </w:numPr>
        <w:tabs>
          <w:tab w:val="num" w:pos="720"/>
        </w:tabs>
        <w:ind w:hanging="360"/>
        <w:rPr>
          <w:rFonts w:ascii="Lucida Grande" w:hAnsi="Lucida Grande"/>
        </w:rPr>
      </w:pPr>
      <w:bookmarkStart w:id="0" w:name="_GoBack"/>
      <w:bookmarkEnd w:id="0"/>
      <w:r>
        <w:t>This system is</w:t>
      </w:r>
      <w:r w:rsidR="008457AF">
        <w:t xml:space="preserve"> pre-configured to start a joystick interface node for teleoperation. At any time, the wireless gamepad may be used to drive </w:t>
      </w:r>
      <w:r>
        <w:t xml:space="preserve">the </w:t>
      </w:r>
      <w:r w:rsidR="00A76CA6">
        <w:t xml:space="preserve">Husky. </w:t>
      </w:r>
      <w:r w:rsidR="00743402">
        <w:t xml:space="preserve">Hold the “X” button for fast mode or “A” for slow, and steer with the left </w:t>
      </w:r>
      <w:proofErr w:type="spellStart"/>
      <w:r w:rsidR="00743402">
        <w:t>analog</w:t>
      </w:r>
      <w:proofErr w:type="spellEnd"/>
      <w:r w:rsidR="00743402">
        <w:t xml:space="preserve"> stick.</w:t>
      </w:r>
    </w:p>
    <w:p w14:paraId="672A5828" w14:textId="03F179C6" w:rsidR="008457AF" w:rsidRPr="001A1C5E" w:rsidRDefault="008457AF" w:rsidP="00705253">
      <w:pPr>
        <w:pStyle w:val="ListParagraph"/>
        <w:numPr>
          <w:ilvl w:val="0"/>
          <w:numId w:val="2"/>
        </w:numPr>
        <w:tabs>
          <w:tab w:val="num" w:pos="720"/>
        </w:tabs>
        <w:ind w:hanging="360"/>
        <w:rPr>
          <w:rFonts w:ascii="Lucida Grande" w:hAnsi="Symbol" w:hint="eastAsia"/>
        </w:rPr>
      </w:pPr>
      <w:r>
        <w:t xml:space="preserve">The hardware launch script will run on </w:t>
      </w:r>
      <w:proofErr w:type="spellStart"/>
      <w:r>
        <w:t>startup</w:t>
      </w:r>
      <w:proofErr w:type="spellEnd"/>
      <w:r>
        <w:t xml:space="preserve">. It can be started </w:t>
      </w:r>
      <w:r w:rsidR="008D3C12">
        <w:t xml:space="preserve">in the background </w:t>
      </w:r>
      <w:r>
        <w:t xml:space="preserve">with </w:t>
      </w:r>
      <w:proofErr w:type="spellStart"/>
      <w:r w:rsidR="00312208">
        <w:rPr>
          <w:rFonts w:ascii="Arial Bold" w:hAnsi="Arial Bold"/>
        </w:rPr>
        <w:t>sudo</w:t>
      </w:r>
      <w:proofErr w:type="spellEnd"/>
      <w:r w:rsidR="00312208">
        <w:rPr>
          <w:rFonts w:ascii="Arial Bold" w:hAnsi="Arial Bold"/>
        </w:rPr>
        <w:t xml:space="preserve"> service husky-core</w:t>
      </w:r>
      <w:r>
        <w:rPr>
          <w:rFonts w:ascii="Arial Bold" w:hAnsi="Arial Bold"/>
        </w:rPr>
        <w:t xml:space="preserve"> start</w:t>
      </w:r>
      <w:r>
        <w:t xml:space="preserve"> and stopped with </w:t>
      </w:r>
      <w:proofErr w:type="spellStart"/>
      <w:r w:rsidR="00A655CE">
        <w:rPr>
          <w:rFonts w:ascii="Arial Bold" w:hAnsi="Arial Bold"/>
        </w:rPr>
        <w:t>sudo</w:t>
      </w:r>
      <w:proofErr w:type="spellEnd"/>
      <w:r w:rsidR="00A655CE">
        <w:rPr>
          <w:rFonts w:ascii="Arial Bold" w:hAnsi="Arial Bold"/>
        </w:rPr>
        <w:t xml:space="preserve"> service husky-core</w:t>
      </w:r>
      <w:r>
        <w:rPr>
          <w:rFonts w:ascii="Arial Bold" w:hAnsi="Arial Bold"/>
        </w:rPr>
        <w:t xml:space="preserve"> stop</w:t>
      </w:r>
      <w:r>
        <w:t xml:space="preserve">. </w:t>
      </w:r>
      <w:r w:rsidR="008D3C12">
        <w:t xml:space="preserve">It may be launched in the foreground using </w:t>
      </w:r>
      <w:proofErr w:type="spellStart"/>
      <w:r w:rsidR="008D3C12" w:rsidRPr="008D3C12">
        <w:rPr>
          <w:b/>
        </w:rPr>
        <w:t>sudo</w:t>
      </w:r>
      <w:proofErr w:type="spellEnd"/>
      <w:r w:rsidR="008D3C12" w:rsidRPr="008D3C12">
        <w:rPr>
          <w:b/>
        </w:rPr>
        <w:t xml:space="preserve"> husky-core-start</w:t>
      </w:r>
      <w:r w:rsidR="00FB42F4">
        <w:t xml:space="preserve">. </w:t>
      </w:r>
      <w:r>
        <w:t xml:space="preserve">Your team should never need to start or stop the service—just use </w:t>
      </w:r>
      <w:proofErr w:type="spellStart"/>
      <w:r>
        <w:t>roslaunch</w:t>
      </w:r>
      <w:proofErr w:type="spellEnd"/>
      <w:r>
        <w:t xml:space="preserve"> to launch additional nodes which interface with the persistent ones.</w:t>
      </w:r>
      <w:r w:rsidR="00FB42F4">
        <w:t xml:space="preserve"> If you have to stop the service type </w:t>
      </w:r>
      <w:proofErr w:type="spellStart"/>
      <w:r w:rsidR="00FB42F4" w:rsidRPr="00FB42F4">
        <w:rPr>
          <w:b/>
        </w:rPr>
        <w:t>rostopic</w:t>
      </w:r>
      <w:proofErr w:type="spellEnd"/>
      <w:r w:rsidR="00FB42F4" w:rsidRPr="00FB42F4">
        <w:rPr>
          <w:b/>
        </w:rPr>
        <w:t xml:space="preserve"> list</w:t>
      </w:r>
      <w:r w:rsidR="00FB42F4">
        <w:rPr>
          <w:b/>
        </w:rPr>
        <w:t xml:space="preserve"> </w:t>
      </w:r>
      <w:r w:rsidR="00FB42F4">
        <w:t>to make sure that all the nodes have been stop.</w:t>
      </w:r>
    </w:p>
    <w:p w14:paraId="1E9803F4" w14:textId="77777777" w:rsidR="00F932C0" w:rsidRDefault="00F932C0">
      <w:pPr>
        <w:pStyle w:val="Heading21"/>
      </w:pPr>
    </w:p>
    <w:p w14:paraId="015AA8B4" w14:textId="6E8D0575" w:rsidR="008457AF" w:rsidRDefault="008D74AF">
      <w:pPr>
        <w:pStyle w:val="Heading21"/>
      </w:pPr>
      <w:r>
        <w:t>Remote Connection</w:t>
      </w:r>
      <w:r w:rsidR="008457AF">
        <w:t xml:space="preserve"> to Husky</w:t>
      </w:r>
    </w:p>
    <w:p w14:paraId="0E06C3DB" w14:textId="77777777" w:rsidR="008457AF" w:rsidRDefault="008457AF">
      <w:pPr>
        <w:rPr>
          <w:sz w:val="24"/>
        </w:rPr>
      </w:pPr>
    </w:p>
    <w:p w14:paraId="33173BBC" w14:textId="02C2D49F" w:rsidR="008D74AF" w:rsidRPr="00CE526D" w:rsidRDefault="008D74AF">
      <w:r w:rsidRPr="00CE526D">
        <w:t xml:space="preserve">For maximum compatibility, we recommend your ROS workstation be configured </w:t>
      </w:r>
      <w:r w:rsidR="00A52042">
        <w:t>with ROS Indigo</w:t>
      </w:r>
      <w:r w:rsidRPr="00CE526D">
        <w:t>:</w:t>
      </w:r>
    </w:p>
    <w:p w14:paraId="5B2EF27A" w14:textId="77777777" w:rsidR="00A37FCB" w:rsidRPr="00CE526D" w:rsidRDefault="00A37FCB"/>
    <w:p w14:paraId="33191228" w14:textId="7254983C" w:rsidR="00A37FCB" w:rsidRPr="00CE526D" w:rsidRDefault="00A37FCB" w:rsidP="00A37FCB">
      <w:pPr>
        <w:pStyle w:val="ListParagraph"/>
        <w:numPr>
          <w:ilvl w:val="0"/>
          <w:numId w:val="12"/>
        </w:numPr>
        <w:rPr>
          <w:rStyle w:val="Hyperlink"/>
          <w:color w:val="000000"/>
          <w:u w:val="none"/>
        </w:rPr>
      </w:pPr>
      <w:r w:rsidRPr="00CE526D">
        <w:t>Download and install Ubuntu</w:t>
      </w:r>
      <w:r w:rsidR="00EF11C3">
        <w:t xml:space="preserve"> Desktop 14.04 LTS from Ubuntu.com</w:t>
      </w:r>
    </w:p>
    <w:p w14:paraId="0AE5E6D0" w14:textId="3E5B66D4" w:rsidR="00A37FCB" w:rsidRPr="00CE526D" w:rsidRDefault="00A37FCB" w:rsidP="00A37FCB">
      <w:pPr>
        <w:pStyle w:val="ListParagraph"/>
        <w:numPr>
          <w:ilvl w:val="0"/>
          <w:numId w:val="12"/>
        </w:numPr>
      </w:pPr>
      <w:r w:rsidRPr="00CE526D">
        <w:t xml:space="preserve">Set up ROS </w:t>
      </w:r>
      <w:r w:rsidR="00EF11C3">
        <w:t>Indigo</w:t>
      </w:r>
      <w:r w:rsidRPr="00CE526D">
        <w:t xml:space="preserve">: </w:t>
      </w:r>
      <w:hyperlink r:id="rId8" w:history="1">
        <w:r w:rsidR="00EF11C3" w:rsidRPr="003907E6">
          <w:rPr>
            <w:rStyle w:val="Hyperlink"/>
          </w:rPr>
          <w:t>http://wiki.ros.org/indigo/Installation/Ubuntu</w:t>
        </w:r>
      </w:hyperlink>
    </w:p>
    <w:p w14:paraId="06C49081" w14:textId="30D482EB" w:rsidR="00A37FCB" w:rsidRPr="00CE526D" w:rsidRDefault="00A37FCB" w:rsidP="00A37FCB">
      <w:pPr>
        <w:pStyle w:val="ListParagraph"/>
        <w:numPr>
          <w:ilvl w:val="0"/>
          <w:numId w:val="12"/>
        </w:numPr>
      </w:pPr>
      <w:r w:rsidRPr="00CE526D">
        <w:t>Install the Desktop packages for Husky:</w:t>
      </w:r>
      <w:r w:rsidRPr="00CE526D">
        <w:br/>
      </w:r>
    </w:p>
    <w:p w14:paraId="4D888FF1" w14:textId="7956ED0F" w:rsidR="00A37FCB" w:rsidRPr="00CE526D" w:rsidRDefault="008C17AD" w:rsidP="00175BDE">
      <w:pPr>
        <w:pStyle w:val="ListParagraph"/>
      </w:pPr>
      <w:r>
        <w:rPr>
          <w:rFonts w:ascii="Courier New" w:hAnsi="Courier New" w:cs="Courier New"/>
          <w:lang w:val="en-US"/>
        </w:rPr>
        <w:t xml:space="preserve">$ </w:t>
      </w:r>
      <w:proofErr w:type="spellStart"/>
      <w:proofErr w:type="gramStart"/>
      <w:r w:rsidR="00A37FCB" w:rsidRPr="00CE526D">
        <w:rPr>
          <w:rFonts w:ascii="Courier New" w:hAnsi="Courier New" w:cs="Courier New"/>
        </w:rPr>
        <w:t>sudo</w:t>
      </w:r>
      <w:proofErr w:type="spellEnd"/>
      <w:proofErr w:type="gramEnd"/>
      <w:r w:rsidR="00A37FCB" w:rsidRPr="00CE526D">
        <w:rPr>
          <w:rFonts w:ascii="Courier New" w:hAnsi="Courier New" w:cs="Courier New"/>
        </w:rPr>
        <w:t xml:space="preserve"> apt-get install </w:t>
      </w:r>
      <w:proofErr w:type="spellStart"/>
      <w:r w:rsidR="00A37FCB" w:rsidRPr="00CE526D">
        <w:rPr>
          <w:rFonts w:ascii="Courier New" w:hAnsi="Courier New" w:cs="Courier New"/>
        </w:rPr>
        <w:t>ros</w:t>
      </w:r>
      <w:proofErr w:type="spellEnd"/>
      <w:r w:rsidR="00A37FCB" w:rsidRPr="00CE526D">
        <w:rPr>
          <w:rFonts w:ascii="Courier New" w:hAnsi="Courier New" w:cs="Courier New"/>
        </w:rPr>
        <w:t>-</w:t>
      </w:r>
      <w:r w:rsidR="00CE526D" w:rsidRPr="00CE526D">
        <w:rPr>
          <w:rFonts w:ascii="Courier New" w:hAnsi="Courier New" w:cs="Courier New"/>
        </w:rPr>
        <w:t>indigo</w:t>
      </w:r>
      <w:r w:rsidR="00A37FCB" w:rsidRPr="00CE526D">
        <w:rPr>
          <w:rFonts w:ascii="Courier New" w:hAnsi="Courier New" w:cs="Courier New"/>
        </w:rPr>
        <w:t>-husky-desktop</w:t>
      </w:r>
    </w:p>
    <w:p w14:paraId="6CF5BB56" w14:textId="77777777" w:rsidR="00A37FCB" w:rsidRPr="00CE526D" w:rsidRDefault="00A37FCB" w:rsidP="00A37FCB"/>
    <w:p w14:paraId="4182F092" w14:textId="6B444756" w:rsidR="008457AF" w:rsidRDefault="0099350A">
      <w:r>
        <w:t xml:space="preserve">To communicate directly with the Husky PC, you can SSH in. It will be necessary to </w:t>
      </w:r>
      <w:proofErr w:type="spellStart"/>
      <w:proofErr w:type="gramStart"/>
      <w:r>
        <w:t>ssh</w:t>
      </w:r>
      <w:proofErr w:type="spellEnd"/>
      <w:proofErr w:type="gramEnd"/>
      <w:r>
        <w:t xml:space="preserve"> into the robot for tasks such as installing, modifying or removing software and files on the Husky. Note that you will not be able to use GUI tools such as </w:t>
      </w:r>
      <w:proofErr w:type="spellStart"/>
      <w:r>
        <w:t>rviz</w:t>
      </w:r>
      <w:proofErr w:type="spellEnd"/>
      <w:r>
        <w:t xml:space="preserve"> over an SSH connection.  In the command prompt: </w:t>
      </w:r>
    </w:p>
    <w:p w14:paraId="204F03C3" w14:textId="77777777" w:rsidR="0099350A" w:rsidRPr="00CE526D" w:rsidRDefault="0099350A"/>
    <w:p w14:paraId="30A411BB" w14:textId="4B71EF1C" w:rsidR="00175BDE" w:rsidRDefault="008457AF">
      <w:pPr>
        <w:rPr>
          <w:rFonts w:ascii="Courier New" w:hAnsi="Courier New"/>
        </w:rPr>
      </w:pPr>
      <w:r w:rsidRPr="00CE526D">
        <w:tab/>
      </w:r>
      <w:r w:rsidR="008C17AD">
        <w:rPr>
          <w:rFonts w:ascii="Courier New" w:hAnsi="Courier New" w:cs="Courier New"/>
        </w:rPr>
        <w:t xml:space="preserve">$ </w:t>
      </w:r>
      <w:proofErr w:type="spellStart"/>
      <w:proofErr w:type="gramStart"/>
      <w:r w:rsidR="00620DD5" w:rsidRPr="00CE526D">
        <w:rPr>
          <w:rFonts w:ascii="Courier New" w:hAnsi="Courier New"/>
        </w:rPr>
        <w:t>ssh</w:t>
      </w:r>
      <w:proofErr w:type="spellEnd"/>
      <w:proofErr w:type="gramEnd"/>
      <w:r w:rsidR="00620DD5" w:rsidRPr="00CE526D">
        <w:rPr>
          <w:rFonts w:ascii="Courier New" w:hAnsi="Courier New"/>
        </w:rPr>
        <w:t xml:space="preserve"> administrator@</w:t>
      </w:r>
      <w:r w:rsidR="008A0EF7">
        <w:rPr>
          <w:rFonts w:ascii="Courier New" w:hAnsi="Courier New"/>
        </w:rPr>
        <w:t>cpr-a200-0398</w:t>
      </w:r>
    </w:p>
    <w:p w14:paraId="4F9FD10D" w14:textId="77777777" w:rsidR="00060BDC" w:rsidRDefault="00060BDC"/>
    <w:p w14:paraId="165B9D10" w14:textId="4EA6053A" w:rsidR="00060BDC" w:rsidRPr="00060BDC" w:rsidRDefault="00060BDC">
      <w:r w:rsidRPr="00060BDC">
        <w:t xml:space="preserve">In order to use </w:t>
      </w:r>
      <w:proofErr w:type="spellStart"/>
      <w:r w:rsidRPr="00060BDC">
        <w:t>rviz</w:t>
      </w:r>
      <w:proofErr w:type="spellEnd"/>
      <w:r>
        <w:t xml:space="preserve"> and other visualization tools</w:t>
      </w:r>
      <w:r w:rsidRPr="00060BDC">
        <w:t>,</w:t>
      </w:r>
      <w:r>
        <w:t xml:space="preserve"> you must</w:t>
      </w:r>
      <w:r w:rsidRPr="00060BDC">
        <w:t xml:space="preserve"> declare the Husky as master.  In a console, type:</w:t>
      </w:r>
    </w:p>
    <w:p w14:paraId="004C8C21" w14:textId="77777777" w:rsidR="00060BDC" w:rsidRDefault="00060BDC">
      <w:pPr>
        <w:rPr>
          <w:rFonts w:ascii="Courier New" w:hAnsi="Courier New"/>
        </w:rPr>
      </w:pPr>
    </w:p>
    <w:p w14:paraId="421F880B" w14:textId="0160A5AF" w:rsidR="00060BDC" w:rsidRDefault="008C17AD" w:rsidP="00060BDC">
      <w:pPr>
        <w:ind w:firstLine="720"/>
        <w:rPr>
          <w:rFonts w:ascii="Courier New" w:hAnsi="Courier New"/>
        </w:rPr>
      </w:pPr>
      <w:r>
        <w:rPr>
          <w:rFonts w:ascii="Courier New" w:hAnsi="Courier New" w:cs="Courier New"/>
        </w:rPr>
        <w:t xml:space="preserve">$ </w:t>
      </w:r>
      <w:r w:rsidR="00060BDC">
        <w:rPr>
          <w:rFonts w:ascii="Courier New" w:hAnsi="Courier New"/>
        </w:rPr>
        <w:t>export ROS_MASTER_URI=http</w:t>
      </w:r>
      <w:proofErr w:type="gramStart"/>
      <w:r w:rsidR="00060BDC">
        <w:rPr>
          <w:rFonts w:ascii="Courier New" w:hAnsi="Courier New"/>
        </w:rPr>
        <w:t>:/</w:t>
      </w:r>
      <w:proofErr w:type="gramEnd"/>
      <w:r w:rsidR="00060BDC">
        <w:rPr>
          <w:rFonts w:ascii="Courier New" w:hAnsi="Courier New"/>
        </w:rPr>
        <w:t>/</w:t>
      </w:r>
      <w:r w:rsidR="008A0EF7">
        <w:rPr>
          <w:rFonts w:ascii="Courier New" w:hAnsi="Courier New"/>
        </w:rPr>
        <w:t>cpr-a200-0398</w:t>
      </w:r>
      <w:r w:rsidR="00060BDC">
        <w:rPr>
          <w:rFonts w:ascii="Courier New" w:hAnsi="Courier New"/>
        </w:rPr>
        <w:t>:11311</w:t>
      </w:r>
    </w:p>
    <w:p w14:paraId="1C6AD6E3" w14:textId="77777777" w:rsidR="00EF11C3" w:rsidRDefault="00EF11C3"/>
    <w:p w14:paraId="28A5AFAA" w14:textId="752CD2F1" w:rsidR="00060BDC" w:rsidRPr="00060BDC" w:rsidRDefault="00060BDC">
      <w:r w:rsidRPr="00060BDC">
        <w:t>You should then be able to view a list of topics published by the Husky with:</w:t>
      </w:r>
    </w:p>
    <w:p w14:paraId="7750E34C" w14:textId="77777777" w:rsidR="00060BDC" w:rsidRDefault="00060BDC">
      <w:pPr>
        <w:rPr>
          <w:rFonts w:ascii="Courier New" w:hAnsi="Courier New"/>
        </w:rPr>
      </w:pPr>
    </w:p>
    <w:p w14:paraId="53A55CF6" w14:textId="3C7E33EE" w:rsidR="00060BDC" w:rsidRDefault="008C17AD" w:rsidP="00060BDC">
      <w:pPr>
        <w:ind w:firstLine="720"/>
        <w:rPr>
          <w:rFonts w:ascii="Courier New" w:hAnsi="Courier New"/>
        </w:rPr>
      </w:pPr>
      <w:r>
        <w:rPr>
          <w:rFonts w:ascii="Courier New" w:hAnsi="Courier New" w:cs="Courier New"/>
        </w:rPr>
        <w:t xml:space="preserve">$ </w:t>
      </w:r>
      <w:proofErr w:type="spellStart"/>
      <w:proofErr w:type="gramStart"/>
      <w:r w:rsidR="00060BDC">
        <w:rPr>
          <w:rFonts w:ascii="Courier New" w:hAnsi="Courier New"/>
        </w:rPr>
        <w:t>rostopic</w:t>
      </w:r>
      <w:proofErr w:type="spellEnd"/>
      <w:proofErr w:type="gramEnd"/>
      <w:r w:rsidR="00060BDC">
        <w:rPr>
          <w:rFonts w:ascii="Courier New" w:hAnsi="Courier New"/>
        </w:rPr>
        <w:t xml:space="preserve"> list</w:t>
      </w:r>
    </w:p>
    <w:p w14:paraId="7B4626C1" w14:textId="77777777" w:rsidR="00060BDC" w:rsidRDefault="00060BDC" w:rsidP="00060BDC">
      <w:pPr>
        <w:rPr>
          <w:rFonts w:ascii="Courier New" w:hAnsi="Courier New"/>
        </w:rPr>
      </w:pPr>
    </w:p>
    <w:p w14:paraId="01625797" w14:textId="77777777" w:rsidR="00EA2FD6" w:rsidRDefault="00060BDC" w:rsidP="00A52042">
      <w:r w:rsidRPr="00060BDC">
        <w:t>It will be necessary to declare the Husky as master in every new terminal window, unless you change the master permanently in</w:t>
      </w:r>
      <w:r w:rsidR="00A52042">
        <w:t xml:space="preserve"> your ROS environment variables.  </w:t>
      </w:r>
    </w:p>
    <w:p w14:paraId="4FAA381C" w14:textId="77777777" w:rsidR="00EA2FD6" w:rsidRDefault="00EA2FD6" w:rsidP="00A52042"/>
    <w:p w14:paraId="76546314" w14:textId="34C6F4CD" w:rsidR="00A52042" w:rsidRDefault="00A52042" w:rsidP="00A52042">
      <w:r>
        <w:t>If you are able to see a list of topics but no data is being published, you may need to add the Husky to your computer’s /</w:t>
      </w:r>
      <w:proofErr w:type="spellStart"/>
      <w:r>
        <w:t>etc</w:t>
      </w:r>
      <w:proofErr w:type="spellEnd"/>
      <w:r>
        <w:t>/hosts file.  Add this line:</w:t>
      </w:r>
    </w:p>
    <w:p w14:paraId="1E69EA68" w14:textId="77777777" w:rsidR="00A52042" w:rsidRDefault="00A52042" w:rsidP="00A52042"/>
    <w:p w14:paraId="6052603C" w14:textId="4155E068" w:rsidR="00A52042" w:rsidRPr="00B7059E" w:rsidRDefault="007D4906" w:rsidP="00A52042">
      <w:pPr>
        <w:ind w:firstLine="720"/>
        <w:rPr>
          <w:rFonts w:ascii="Courier New" w:hAnsi="Courier New" w:cs="Courier New"/>
        </w:rPr>
      </w:pPr>
      <w:r>
        <w:rPr>
          <w:rFonts w:ascii="Courier New" w:hAnsi="Courier New" w:cs="Courier New"/>
        </w:rPr>
        <w:t>192.168.1</w:t>
      </w:r>
      <w:r w:rsidR="00A52042" w:rsidRPr="00B7059E">
        <w:rPr>
          <w:rFonts w:ascii="Courier New" w:hAnsi="Courier New" w:cs="Courier New"/>
        </w:rPr>
        <w:t>.11</w:t>
      </w:r>
      <w:r w:rsidR="00A52042" w:rsidRPr="00B7059E">
        <w:rPr>
          <w:rFonts w:ascii="Courier New" w:hAnsi="Courier New" w:cs="Courier New"/>
        </w:rPr>
        <w:tab/>
      </w:r>
      <w:r w:rsidR="008A0EF7">
        <w:rPr>
          <w:rFonts w:ascii="Courier New" w:hAnsi="Courier New" w:cs="Courier New"/>
        </w:rPr>
        <w:t>cpr-a200-0398</w:t>
      </w:r>
    </w:p>
    <w:p w14:paraId="06DB4E86" w14:textId="77777777" w:rsidR="003C3A57" w:rsidRDefault="003C3A57" w:rsidP="00EF11C3">
      <w:pPr>
        <w:suppressAutoHyphens w:val="0"/>
        <w:jc w:val="left"/>
        <w:rPr>
          <w:b/>
          <w:sz w:val="28"/>
          <w:szCs w:val="28"/>
        </w:rPr>
      </w:pPr>
    </w:p>
    <w:p w14:paraId="4E0D71C0" w14:textId="77777777" w:rsidR="003C3A57" w:rsidRDefault="003C3A57">
      <w:pPr>
        <w:suppressAutoHyphens w:val="0"/>
        <w:jc w:val="left"/>
        <w:rPr>
          <w:b/>
          <w:sz w:val="28"/>
          <w:szCs w:val="28"/>
        </w:rPr>
      </w:pPr>
      <w:r>
        <w:rPr>
          <w:b/>
          <w:sz w:val="28"/>
          <w:szCs w:val="28"/>
        </w:rPr>
        <w:br w:type="page"/>
      </w:r>
    </w:p>
    <w:p w14:paraId="15AAA1FD" w14:textId="26600E33" w:rsidR="00A73EFF" w:rsidRPr="007C3AAF" w:rsidRDefault="00175BDE" w:rsidP="00EF11C3">
      <w:pPr>
        <w:suppressAutoHyphens w:val="0"/>
        <w:jc w:val="left"/>
        <w:rPr>
          <w:b/>
          <w:sz w:val="28"/>
          <w:szCs w:val="28"/>
        </w:rPr>
      </w:pPr>
      <w:r w:rsidRPr="00175BDE">
        <w:rPr>
          <w:b/>
          <w:sz w:val="28"/>
          <w:szCs w:val="28"/>
        </w:rPr>
        <w:lastRenderedPageBreak/>
        <w:t>Example Usage</w:t>
      </w:r>
    </w:p>
    <w:p w14:paraId="3D73C298" w14:textId="77777777" w:rsidR="00A73EFF" w:rsidRDefault="00A73EFF" w:rsidP="00EF11C3">
      <w:pPr>
        <w:suppressAutoHyphens w:val="0"/>
        <w:jc w:val="left"/>
        <w:rPr>
          <w:b/>
          <w:color w:val="auto"/>
          <w:sz w:val="24"/>
        </w:rPr>
      </w:pPr>
    </w:p>
    <w:p w14:paraId="6DDB96AE" w14:textId="77777777" w:rsidR="00AA1E6D" w:rsidRPr="00F84091" w:rsidRDefault="00AA1E6D" w:rsidP="00D435DC">
      <w:pPr>
        <w:suppressAutoHyphens w:val="0"/>
        <w:jc w:val="left"/>
        <w:rPr>
          <w:rFonts w:cs="Courier New"/>
          <w:szCs w:val="20"/>
        </w:rPr>
      </w:pPr>
    </w:p>
    <w:p w14:paraId="4C3FAE77" w14:textId="56B579DF" w:rsidR="00A73EFF" w:rsidRPr="00A73EFF" w:rsidRDefault="00A73EFF" w:rsidP="00C23616">
      <w:pPr>
        <w:suppressAutoHyphens w:val="0"/>
        <w:jc w:val="left"/>
        <w:rPr>
          <w:b/>
          <w:sz w:val="24"/>
        </w:rPr>
      </w:pPr>
      <w:r w:rsidRPr="00A73EFF">
        <w:rPr>
          <w:b/>
          <w:sz w:val="24"/>
        </w:rPr>
        <w:t>GPS</w:t>
      </w:r>
    </w:p>
    <w:p w14:paraId="513E1B98" w14:textId="77777777" w:rsidR="00A73EFF" w:rsidRDefault="00A73EFF" w:rsidP="00C23616">
      <w:pPr>
        <w:suppressAutoHyphens w:val="0"/>
        <w:jc w:val="left"/>
        <w:rPr>
          <w:b/>
          <w:sz w:val="28"/>
          <w:szCs w:val="28"/>
        </w:rPr>
      </w:pPr>
    </w:p>
    <w:p w14:paraId="323DCB54" w14:textId="2B77E1AE" w:rsidR="00A73EFF" w:rsidRDefault="00A73EFF" w:rsidP="00A73EFF">
      <w:pPr>
        <w:pStyle w:val="FreeFormB"/>
        <w:rPr>
          <w:rFonts w:ascii="Arial" w:hAnsi="Arial"/>
          <w:lang w:val="en-US"/>
        </w:rPr>
      </w:pPr>
      <w:r>
        <w:rPr>
          <w:rFonts w:ascii="Arial" w:hAnsi="Arial"/>
          <w:lang w:val="en-US"/>
        </w:rPr>
        <w:t xml:space="preserve">The </w:t>
      </w:r>
      <w:r w:rsidR="00D43916">
        <w:rPr>
          <w:rFonts w:ascii="Arial" w:hAnsi="Arial"/>
          <w:lang w:val="en-US"/>
        </w:rPr>
        <w:t xml:space="preserve">GPS </w:t>
      </w:r>
      <w:r w:rsidR="00D435DC">
        <w:rPr>
          <w:rFonts w:ascii="Arial" w:hAnsi="Arial"/>
          <w:lang w:val="en-US"/>
        </w:rPr>
        <w:t xml:space="preserve">receiver in both robots </w:t>
      </w:r>
      <w:r w:rsidR="00D43916">
        <w:rPr>
          <w:rFonts w:ascii="Arial" w:hAnsi="Arial"/>
          <w:lang w:val="en-US"/>
        </w:rPr>
        <w:t>publishes fix data to /</w:t>
      </w:r>
      <w:proofErr w:type="spellStart"/>
      <w:r w:rsidR="00D43916">
        <w:rPr>
          <w:rFonts w:ascii="Arial" w:hAnsi="Arial"/>
          <w:lang w:val="en-US"/>
        </w:rPr>
        <w:t>gps</w:t>
      </w:r>
      <w:proofErr w:type="spellEnd"/>
      <w:r>
        <w:rPr>
          <w:rFonts w:ascii="Arial" w:hAnsi="Arial"/>
          <w:lang w:val="en-US"/>
        </w:rPr>
        <w:t>:</w:t>
      </w:r>
    </w:p>
    <w:p w14:paraId="07AE2E76" w14:textId="77777777" w:rsidR="00A73EFF" w:rsidRDefault="00A73EFF" w:rsidP="00A73EFF">
      <w:pPr>
        <w:pStyle w:val="FreeFormB"/>
        <w:rPr>
          <w:rFonts w:ascii="Arial" w:hAnsi="Arial"/>
          <w:lang w:val="en-US"/>
        </w:rPr>
      </w:pPr>
    </w:p>
    <w:p w14:paraId="40390948" w14:textId="0E7A0720" w:rsidR="00A73EFF" w:rsidRPr="00F84091" w:rsidRDefault="00A73EFF" w:rsidP="00A73EFF">
      <w:pPr>
        <w:pStyle w:val="FreeFormB"/>
        <w:rPr>
          <w:rFonts w:ascii="Courier New" w:hAnsi="Courier New" w:cs="Courier New"/>
          <w:lang w:val="en-US"/>
        </w:rPr>
      </w:pPr>
      <w:r>
        <w:rPr>
          <w:rFonts w:ascii="Arial" w:hAnsi="Arial"/>
          <w:lang w:val="en-US"/>
        </w:rPr>
        <w:tab/>
      </w:r>
      <w:r w:rsidR="00D43916">
        <w:rPr>
          <w:rFonts w:ascii="Courier New" w:hAnsi="Courier New" w:cs="Courier New"/>
          <w:lang w:val="en-US"/>
        </w:rPr>
        <w:t xml:space="preserve">$ </w:t>
      </w:r>
      <w:proofErr w:type="spellStart"/>
      <w:proofErr w:type="gramStart"/>
      <w:r w:rsidR="00D43916">
        <w:rPr>
          <w:rFonts w:ascii="Courier New" w:hAnsi="Courier New" w:cs="Courier New"/>
          <w:lang w:val="en-US"/>
        </w:rPr>
        <w:t>rostopic</w:t>
      </w:r>
      <w:proofErr w:type="spellEnd"/>
      <w:proofErr w:type="gramEnd"/>
      <w:r w:rsidR="00D43916">
        <w:rPr>
          <w:rFonts w:ascii="Courier New" w:hAnsi="Courier New" w:cs="Courier New"/>
          <w:lang w:val="en-US"/>
        </w:rPr>
        <w:t xml:space="preserve"> echo /</w:t>
      </w:r>
      <w:proofErr w:type="spellStart"/>
      <w:r w:rsidR="00D43916">
        <w:rPr>
          <w:rFonts w:ascii="Courier New" w:hAnsi="Courier New" w:cs="Courier New"/>
          <w:lang w:val="en-US"/>
        </w:rPr>
        <w:t>gps</w:t>
      </w:r>
      <w:proofErr w:type="spellEnd"/>
      <w:r w:rsidRPr="00F84091">
        <w:rPr>
          <w:rFonts w:ascii="Courier New" w:hAnsi="Courier New" w:cs="Courier New"/>
          <w:lang w:val="en-US"/>
        </w:rPr>
        <w:t>/fix</w:t>
      </w:r>
    </w:p>
    <w:p w14:paraId="6725F3A2" w14:textId="77777777" w:rsidR="00A73EFF" w:rsidRDefault="00A73EFF" w:rsidP="00A73EFF">
      <w:pPr>
        <w:pStyle w:val="FreeFormB"/>
        <w:rPr>
          <w:rFonts w:ascii="Arial" w:hAnsi="Arial"/>
          <w:lang w:val="en-US"/>
        </w:rPr>
      </w:pPr>
    </w:p>
    <w:p w14:paraId="36007DF2" w14:textId="28A29B0D" w:rsidR="00A73EFF" w:rsidRPr="00EF618C" w:rsidRDefault="00A73EFF" w:rsidP="00A73EFF">
      <w:pPr>
        <w:pStyle w:val="FreeFormB"/>
        <w:rPr>
          <w:rFonts w:ascii="Arial" w:hAnsi="Arial"/>
          <w:lang w:val="en-US"/>
        </w:rPr>
      </w:pPr>
      <w:r>
        <w:rPr>
          <w:rFonts w:ascii="Arial" w:hAnsi="Arial"/>
          <w:lang w:val="en-US"/>
        </w:rPr>
        <w:t>T</w:t>
      </w:r>
      <w:r w:rsidRPr="00EF618C">
        <w:rPr>
          <w:rFonts w:ascii="Arial" w:hAnsi="Arial"/>
          <w:lang w:val="en-US"/>
        </w:rPr>
        <w:t xml:space="preserve">he raw data from </w:t>
      </w:r>
      <w:r w:rsidR="00D43916">
        <w:rPr>
          <w:rFonts w:ascii="Arial" w:hAnsi="Arial"/>
          <w:lang w:val="en-US"/>
        </w:rPr>
        <w:t>the</w:t>
      </w:r>
      <w:r w:rsidRPr="00EF618C">
        <w:rPr>
          <w:rFonts w:ascii="Arial" w:hAnsi="Arial"/>
          <w:lang w:val="en-US"/>
        </w:rPr>
        <w:t xml:space="preserve"> GPS receiver</w:t>
      </w:r>
      <w:r>
        <w:rPr>
          <w:rFonts w:ascii="Arial" w:hAnsi="Arial"/>
          <w:lang w:val="en-US"/>
        </w:rPr>
        <w:t xml:space="preserve"> is available from</w:t>
      </w:r>
      <w:r w:rsidRPr="00EF618C">
        <w:rPr>
          <w:rFonts w:ascii="Arial" w:hAnsi="Arial"/>
          <w:lang w:val="en-US"/>
        </w:rPr>
        <w:t xml:space="preserve"> the “</w:t>
      </w:r>
      <w:proofErr w:type="spellStart"/>
      <w:r w:rsidRPr="00EF618C">
        <w:rPr>
          <w:rFonts w:ascii="Arial" w:hAnsi="Arial"/>
          <w:lang w:val="en-US"/>
        </w:rPr>
        <w:t>nmea_sentence</w:t>
      </w:r>
      <w:proofErr w:type="spellEnd"/>
      <w:r>
        <w:rPr>
          <w:rFonts w:ascii="Arial" w:hAnsi="Arial"/>
          <w:lang w:val="en-US"/>
        </w:rPr>
        <w:t>” topic</w:t>
      </w:r>
      <w:r w:rsidRPr="00EF618C">
        <w:rPr>
          <w:rFonts w:ascii="Arial" w:hAnsi="Arial"/>
          <w:lang w:val="en-US"/>
        </w:rPr>
        <w:t>:</w:t>
      </w:r>
    </w:p>
    <w:p w14:paraId="4BEC7C90" w14:textId="77777777" w:rsidR="00A73EFF" w:rsidRPr="00EF618C" w:rsidRDefault="00A73EFF" w:rsidP="00A73EFF">
      <w:pPr>
        <w:pStyle w:val="FreeFormB"/>
        <w:rPr>
          <w:rFonts w:ascii="Arial" w:hAnsi="Arial"/>
          <w:lang w:val="en-US"/>
        </w:rPr>
      </w:pPr>
    </w:p>
    <w:p w14:paraId="4A737D60" w14:textId="38DE467F" w:rsidR="00A73EFF" w:rsidRDefault="00A73EFF" w:rsidP="00A73EFF">
      <w:pPr>
        <w:pStyle w:val="FreeFormB"/>
        <w:rPr>
          <w:rFonts w:ascii="Courier New" w:hAnsi="Courier New" w:cs="Courier New"/>
          <w:lang w:val="en-US"/>
        </w:rPr>
      </w:pPr>
      <w:r w:rsidRPr="00EF618C">
        <w:rPr>
          <w:rFonts w:ascii="Arial" w:hAnsi="Arial"/>
          <w:lang w:val="en-US"/>
        </w:rPr>
        <w:tab/>
      </w:r>
      <w:r>
        <w:rPr>
          <w:rFonts w:ascii="Courier New" w:hAnsi="Courier New" w:cs="Courier New"/>
          <w:lang w:val="en-US"/>
        </w:rPr>
        <w:t xml:space="preserve">$ </w:t>
      </w:r>
      <w:proofErr w:type="spellStart"/>
      <w:proofErr w:type="gramStart"/>
      <w:r w:rsidRPr="00EF618C">
        <w:rPr>
          <w:rFonts w:ascii="Courier New" w:hAnsi="Courier New" w:cs="Courier New"/>
          <w:lang w:val="en-US"/>
        </w:rPr>
        <w:t>rostopic</w:t>
      </w:r>
      <w:proofErr w:type="spellEnd"/>
      <w:proofErr w:type="gramEnd"/>
      <w:r w:rsidRPr="00EF618C">
        <w:rPr>
          <w:rFonts w:ascii="Courier New" w:hAnsi="Courier New" w:cs="Courier New"/>
          <w:lang w:val="en-US"/>
        </w:rPr>
        <w:t xml:space="preserve"> echo /</w:t>
      </w:r>
      <w:proofErr w:type="spellStart"/>
      <w:r w:rsidR="00D43916">
        <w:rPr>
          <w:rFonts w:ascii="Courier New" w:hAnsi="Courier New" w:cs="Courier New"/>
          <w:lang w:val="en-US"/>
        </w:rPr>
        <w:t>gps</w:t>
      </w:r>
      <w:proofErr w:type="spellEnd"/>
      <w:r w:rsidRPr="00EF618C">
        <w:rPr>
          <w:rFonts w:ascii="Courier New" w:hAnsi="Courier New" w:cs="Courier New"/>
          <w:lang w:val="en-US"/>
        </w:rPr>
        <w:t>/</w:t>
      </w:r>
      <w:proofErr w:type="spellStart"/>
      <w:r w:rsidRPr="00EF618C">
        <w:rPr>
          <w:rFonts w:ascii="Courier New" w:hAnsi="Courier New" w:cs="Courier New"/>
          <w:lang w:val="en-US"/>
        </w:rPr>
        <w:t>nmea_sentence</w:t>
      </w:r>
      <w:proofErr w:type="spellEnd"/>
    </w:p>
    <w:p w14:paraId="3EB375FE" w14:textId="77777777" w:rsidR="0017332A" w:rsidRDefault="0017332A" w:rsidP="007101EB">
      <w:pPr>
        <w:suppressAutoHyphens w:val="0"/>
        <w:jc w:val="left"/>
        <w:rPr>
          <w:b/>
          <w:sz w:val="24"/>
        </w:rPr>
      </w:pPr>
    </w:p>
    <w:p w14:paraId="519BA1D6" w14:textId="77777777" w:rsidR="008A0EF7" w:rsidRDefault="008A0EF7" w:rsidP="007101EB">
      <w:pPr>
        <w:suppressAutoHyphens w:val="0"/>
        <w:jc w:val="left"/>
        <w:rPr>
          <w:b/>
          <w:sz w:val="24"/>
        </w:rPr>
      </w:pPr>
    </w:p>
    <w:p w14:paraId="54D8CAE9" w14:textId="77777777" w:rsidR="00D21EBE" w:rsidRPr="00CC67FC" w:rsidRDefault="00D21EBE" w:rsidP="00D21EBE">
      <w:pPr>
        <w:suppressAutoHyphens w:val="0"/>
        <w:jc w:val="left"/>
        <w:rPr>
          <w:sz w:val="24"/>
        </w:rPr>
      </w:pPr>
      <w:proofErr w:type="gramStart"/>
      <w:r>
        <w:rPr>
          <w:b/>
          <w:sz w:val="24"/>
        </w:rPr>
        <w:t>IMU(</w:t>
      </w:r>
      <w:proofErr w:type="gramEnd"/>
      <w:r>
        <w:rPr>
          <w:b/>
          <w:sz w:val="24"/>
        </w:rPr>
        <w:t xml:space="preserve">UM7) </w:t>
      </w:r>
    </w:p>
    <w:p w14:paraId="1BED32C6" w14:textId="77777777" w:rsidR="00D21EBE" w:rsidRDefault="00D21EBE" w:rsidP="00D21EBE">
      <w:pPr>
        <w:suppressAutoHyphens w:val="0"/>
        <w:jc w:val="left"/>
      </w:pPr>
    </w:p>
    <w:p w14:paraId="75C19F82" w14:textId="77777777" w:rsidR="00D21EBE" w:rsidRDefault="00D21EBE" w:rsidP="00D21EBE">
      <w:pPr>
        <w:suppressAutoHyphens w:val="0"/>
        <w:jc w:val="left"/>
      </w:pPr>
      <w:r>
        <w:t xml:space="preserve">IMU (UM7) is installed in the Husky user bay in the following direction with respect to </w:t>
      </w:r>
      <w:proofErr w:type="spellStart"/>
      <w:r>
        <w:t>base_link</w:t>
      </w:r>
      <w:proofErr w:type="spellEnd"/>
      <w:r>
        <w:t>:</w:t>
      </w:r>
    </w:p>
    <w:p w14:paraId="2011264E" w14:textId="77777777" w:rsidR="00D21EBE" w:rsidRDefault="00D21EBE" w:rsidP="00D21EBE">
      <w:pPr>
        <w:suppressAutoHyphens w:val="0"/>
        <w:jc w:val="left"/>
      </w:pPr>
    </w:p>
    <w:p w14:paraId="4CF73D5A" w14:textId="77777777" w:rsidR="00D21EBE" w:rsidRDefault="00D21EBE" w:rsidP="00D21EBE">
      <w:pPr>
        <w:suppressAutoHyphens w:val="0"/>
        <w:jc w:val="left"/>
      </w:pPr>
      <w:r>
        <w:t>X= 0</w:t>
      </w:r>
    </w:p>
    <w:p w14:paraId="43F97651" w14:textId="77777777" w:rsidR="00D21EBE" w:rsidRDefault="00D21EBE" w:rsidP="00D21EBE">
      <w:pPr>
        <w:suppressAutoHyphens w:val="0"/>
        <w:jc w:val="left"/>
      </w:pPr>
      <w:r>
        <w:t>Y= - 180 mm</w:t>
      </w:r>
    </w:p>
    <w:p w14:paraId="543CEC59" w14:textId="77777777" w:rsidR="00D21EBE" w:rsidRDefault="00D21EBE" w:rsidP="00D21EBE">
      <w:pPr>
        <w:suppressAutoHyphens w:val="0"/>
        <w:jc w:val="left"/>
      </w:pPr>
      <w:r>
        <w:t xml:space="preserve">Z= </w:t>
      </w:r>
      <w:proofErr w:type="gramStart"/>
      <w:r>
        <w:t>+  75</w:t>
      </w:r>
      <w:proofErr w:type="gramEnd"/>
      <w:r>
        <w:t xml:space="preserve"> mm</w:t>
      </w:r>
    </w:p>
    <w:p w14:paraId="4043F3E4" w14:textId="77777777" w:rsidR="00D21EBE" w:rsidRDefault="00D21EBE" w:rsidP="00D21EBE">
      <w:pPr>
        <w:suppressAutoHyphens w:val="0"/>
        <w:jc w:val="left"/>
      </w:pPr>
    </w:p>
    <w:p w14:paraId="09F03857" w14:textId="77777777" w:rsidR="00D21EBE" w:rsidRDefault="00D21EBE" w:rsidP="00D21EBE">
      <w:pPr>
        <w:suppressAutoHyphens w:val="0"/>
        <w:jc w:val="left"/>
      </w:pPr>
      <w:r>
        <w:t>Values should be adjusted in the robot description configuration file.</w:t>
      </w:r>
    </w:p>
    <w:p w14:paraId="5FAE1228" w14:textId="77777777" w:rsidR="00D21EBE" w:rsidRDefault="00D21EBE" w:rsidP="00D21EBE">
      <w:pPr>
        <w:suppressAutoHyphens w:val="0"/>
        <w:jc w:val="left"/>
      </w:pPr>
    </w:p>
    <w:p w14:paraId="33FB7D58" w14:textId="77777777" w:rsidR="00D21EBE" w:rsidRDefault="00D21EBE" w:rsidP="00D21EBE">
      <w:pPr>
        <w:suppressAutoHyphens w:val="0"/>
        <w:jc w:val="left"/>
      </w:pPr>
      <w:r>
        <w:t>You may use the following command for installing the UM7 driver:</w:t>
      </w:r>
    </w:p>
    <w:p w14:paraId="520479A0" w14:textId="77777777" w:rsidR="00D21EBE" w:rsidRDefault="00D21EBE" w:rsidP="00D21EBE">
      <w:pPr>
        <w:suppressAutoHyphens w:val="0"/>
        <w:jc w:val="left"/>
        <w:rPr>
          <w:lang w:val="en-CA"/>
        </w:rPr>
      </w:pPr>
    </w:p>
    <w:p w14:paraId="05C25B75" w14:textId="07490ABB" w:rsidR="0017332A" w:rsidRDefault="00D21EBE" w:rsidP="008A0EF7">
      <w:pPr>
        <w:suppressAutoHyphens w:val="0"/>
        <w:ind w:firstLine="720"/>
        <w:jc w:val="left"/>
        <w:rPr>
          <w:rFonts w:ascii="Courier New" w:hAnsi="Courier New" w:cs="Courier New"/>
          <w:lang w:val="en-CA"/>
        </w:rPr>
      </w:pPr>
      <w:r w:rsidRPr="005D1FAF">
        <w:rPr>
          <w:rFonts w:ascii="Courier New" w:hAnsi="Courier New" w:cs="Courier New"/>
          <w:lang w:val="en-CA"/>
        </w:rPr>
        <w:t xml:space="preserve">$ </w:t>
      </w:r>
      <w:proofErr w:type="spellStart"/>
      <w:proofErr w:type="gramStart"/>
      <w:r w:rsidRPr="005D1FAF">
        <w:rPr>
          <w:rFonts w:ascii="Courier New" w:hAnsi="Courier New" w:cs="Courier New"/>
          <w:lang w:val="en-CA"/>
        </w:rPr>
        <w:t>sud</w:t>
      </w:r>
      <w:r w:rsidR="008A0EF7">
        <w:rPr>
          <w:rFonts w:ascii="Courier New" w:hAnsi="Courier New" w:cs="Courier New"/>
          <w:lang w:val="en-CA"/>
        </w:rPr>
        <w:t>o</w:t>
      </w:r>
      <w:proofErr w:type="spellEnd"/>
      <w:proofErr w:type="gramEnd"/>
      <w:r w:rsidR="008A0EF7">
        <w:rPr>
          <w:rFonts w:ascii="Courier New" w:hAnsi="Courier New" w:cs="Courier New"/>
          <w:lang w:val="en-CA"/>
        </w:rPr>
        <w:t xml:space="preserve"> apt-get install ros-indigo-um7</w:t>
      </w:r>
    </w:p>
    <w:p w14:paraId="496D75B2" w14:textId="77777777" w:rsidR="008A0EF7" w:rsidRDefault="008A0EF7" w:rsidP="008A0EF7">
      <w:pPr>
        <w:suppressAutoHyphens w:val="0"/>
        <w:ind w:firstLine="720"/>
        <w:jc w:val="left"/>
        <w:rPr>
          <w:rFonts w:ascii="Courier New" w:hAnsi="Courier New" w:cs="Courier New"/>
          <w:lang w:val="en-CA"/>
        </w:rPr>
      </w:pPr>
    </w:p>
    <w:p w14:paraId="182D4BFA" w14:textId="77777777" w:rsidR="008A0EF7" w:rsidRDefault="008A0EF7" w:rsidP="008A0EF7">
      <w:pPr>
        <w:suppressAutoHyphens w:val="0"/>
        <w:ind w:firstLine="720"/>
        <w:jc w:val="left"/>
        <w:rPr>
          <w:b/>
          <w:sz w:val="24"/>
        </w:rPr>
      </w:pPr>
    </w:p>
    <w:p w14:paraId="52850594" w14:textId="6FFF51CA" w:rsidR="00CE036C" w:rsidRPr="00C23616" w:rsidRDefault="00CE036C" w:rsidP="00CE036C">
      <w:pPr>
        <w:suppressAutoHyphens w:val="0"/>
        <w:jc w:val="left"/>
        <w:rPr>
          <w:rFonts w:cs="Courier New"/>
          <w:b/>
          <w:color w:val="auto"/>
          <w:sz w:val="24"/>
        </w:rPr>
      </w:pPr>
      <w:r>
        <w:rPr>
          <w:rFonts w:cs="Courier New"/>
          <w:b/>
          <w:color w:val="auto"/>
          <w:sz w:val="24"/>
        </w:rPr>
        <w:t>SICK LMS11X</w:t>
      </w:r>
      <w:r w:rsidRPr="00C23616">
        <w:rPr>
          <w:rFonts w:cs="Courier New"/>
          <w:b/>
          <w:color w:val="auto"/>
          <w:sz w:val="24"/>
        </w:rPr>
        <w:t xml:space="preserve"> LIDAR</w:t>
      </w:r>
    </w:p>
    <w:p w14:paraId="5433E8B7" w14:textId="77777777" w:rsidR="00CE036C" w:rsidRDefault="00CE036C" w:rsidP="00CE036C">
      <w:pPr>
        <w:suppressAutoHyphens w:val="0"/>
        <w:jc w:val="left"/>
        <w:rPr>
          <w:szCs w:val="20"/>
        </w:rPr>
      </w:pPr>
    </w:p>
    <w:p w14:paraId="6673882C" w14:textId="77777777" w:rsidR="00CE036C" w:rsidRDefault="00CE036C" w:rsidP="00CE036C">
      <w:pPr>
        <w:suppressAutoHyphens w:val="0"/>
        <w:jc w:val="left"/>
        <w:rPr>
          <w:szCs w:val="20"/>
        </w:rPr>
      </w:pPr>
      <w:r>
        <w:rPr>
          <w:szCs w:val="20"/>
        </w:rPr>
        <w:t xml:space="preserve">You may verify that the LIDAR is publishing properly using the </w:t>
      </w:r>
      <w:proofErr w:type="spellStart"/>
      <w:proofErr w:type="gramStart"/>
      <w:r>
        <w:rPr>
          <w:szCs w:val="20"/>
        </w:rPr>
        <w:t>hz</w:t>
      </w:r>
      <w:proofErr w:type="spellEnd"/>
      <w:proofErr w:type="gramEnd"/>
      <w:r>
        <w:rPr>
          <w:szCs w:val="20"/>
        </w:rPr>
        <w:t xml:space="preserve"> command.  It should publish at roughly 50Hz.  Visualize the data it produces using </w:t>
      </w:r>
      <w:proofErr w:type="spellStart"/>
      <w:r>
        <w:rPr>
          <w:szCs w:val="20"/>
        </w:rPr>
        <w:t>rviz</w:t>
      </w:r>
      <w:proofErr w:type="spellEnd"/>
      <w:r>
        <w:rPr>
          <w:szCs w:val="20"/>
        </w:rPr>
        <w:t>.</w:t>
      </w:r>
    </w:p>
    <w:p w14:paraId="793BFC10" w14:textId="77777777" w:rsidR="00CE036C" w:rsidRDefault="00CE036C" w:rsidP="00CE036C">
      <w:pPr>
        <w:suppressAutoHyphens w:val="0"/>
        <w:jc w:val="left"/>
        <w:rPr>
          <w:szCs w:val="20"/>
        </w:rPr>
      </w:pPr>
    </w:p>
    <w:p w14:paraId="0D41EA3A" w14:textId="77777777" w:rsidR="00CE036C" w:rsidRPr="003D3263" w:rsidRDefault="00CE036C" w:rsidP="00CE036C">
      <w:pPr>
        <w:suppressAutoHyphens w:val="0"/>
        <w:jc w:val="left"/>
        <w:rPr>
          <w:rFonts w:ascii="Courier New" w:hAnsi="Courier New" w:cs="Courier New"/>
          <w:szCs w:val="20"/>
        </w:rPr>
      </w:pPr>
      <w:r>
        <w:rPr>
          <w:szCs w:val="20"/>
        </w:rPr>
        <w:tab/>
      </w:r>
      <w:proofErr w:type="spellStart"/>
      <w:proofErr w:type="gramStart"/>
      <w:r>
        <w:rPr>
          <w:rFonts w:ascii="Courier New" w:hAnsi="Courier New" w:cs="Courier New"/>
          <w:szCs w:val="20"/>
        </w:rPr>
        <w:t>r</w:t>
      </w:r>
      <w:r w:rsidRPr="003D3263">
        <w:rPr>
          <w:rFonts w:ascii="Courier New" w:hAnsi="Courier New" w:cs="Courier New"/>
          <w:szCs w:val="20"/>
        </w:rPr>
        <w:t>ostopic</w:t>
      </w:r>
      <w:proofErr w:type="spellEnd"/>
      <w:proofErr w:type="gramEnd"/>
      <w:r w:rsidRPr="003D3263">
        <w:rPr>
          <w:rFonts w:ascii="Courier New" w:hAnsi="Courier New" w:cs="Courier New"/>
          <w:szCs w:val="20"/>
        </w:rPr>
        <w:t xml:space="preserve"> </w:t>
      </w:r>
      <w:proofErr w:type="spellStart"/>
      <w:r w:rsidRPr="003D3263">
        <w:rPr>
          <w:rFonts w:ascii="Courier New" w:hAnsi="Courier New" w:cs="Courier New"/>
          <w:szCs w:val="20"/>
        </w:rPr>
        <w:t>hz</w:t>
      </w:r>
      <w:proofErr w:type="spellEnd"/>
      <w:r w:rsidRPr="003D3263">
        <w:rPr>
          <w:rFonts w:ascii="Courier New" w:hAnsi="Courier New" w:cs="Courier New"/>
          <w:szCs w:val="20"/>
        </w:rPr>
        <w:t xml:space="preserve"> /scan</w:t>
      </w:r>
    </w:p>
    <w:p w14:paraId="2747E99A" w14:textId="77777777" w:rsidR="00CE036C" w:rsidRDefault="00CE036C" w:rsidP="007101EB">
      <w:pPr>
        <w:suppressAutoHyphens w:val="0"/>
        <w:jc w:val="left"/>
        <w:rPr>
          <w:b/>
          <w:sz w:val="24"/>
        </w:rPr>
      </w:pPr>
    </w:p>
    <w:p w14:paraId="17098C18" w14:textId="77777777" w:rsidR="007101EB" w:rsidRPr="00CC67FC" w:rsidRDefault="007101EB" w:rsidP="007101EB">
      <w:pPr>
        <w:suppressAutoHyphens w:val="0"/>
        <w:jc w:val="left"/>
        <w:rPr>
          <w:sz w:val="24"/>
        </w:rPr>
      </w:pPr>
      <w:r w:rsidRPr="00CC67FC">
        <w:rPr>
          <w:b/>
          <w:sz w:val="24"/>
        </w:rPr>
        <w:t>Remote Tele-Operation</w:t>
      </w:r>
    </w:p>
    <w:p w14:paraId="645022CC" w14:textId="77777777" w:rsidR="007101EB" w:rsidRDefault="007101EB" w:rsidP="007101EB">
      <w:pPr>
        <w:suppressAutoHyphens w:val="0"/>
        <w:jc w:val="left"/>
      </w:pPr>
    </w:p>
    <w:p w14:paraId="7153E125" w14:textId="2F999715" w:rsidR="007101EB" w:rsidRDefault="007101EB" w:rsidP="007101EB">
      <w:pPr>
        <w:suppressAutoHyphens w:val="0"/>
        <w:jc w:val="left"/>
      </w:pPr>
      <w:r>
        <w:t xml:space="preserve">Full tele-operation of the Husky may be accomplished by installing the Husky core </w:t>
      </w:r>
      <w:r w:rsidR="00CC67FC">
        <w:t>on your “base station” computer.  Declare the Husky as master, then launch</w:t>
      </w:r>
      <w:r>
        <w:t xml:space="preserve"> the </w:t>
      </w:r>
      <w:proofErr w:type="spellStart"/>
      <w:r>
        <w:t>teleop</w:t>
      </w:r>
      <w:proofErr w:type="spellEnd"/>
      <w:r>
        <w:t xml:space="preserve"> node in the command prompt:</w:t>
      </w:r>
    </w:p>
    <w:p w14:paraId="39F13E01" w14:textId="77777777" w:rsidR="007101EB" w:rsidRDefault="007101EB" w:rsidP="007101EB">
      <w:pPr>
        <w:suppressAutoHyphens w:val="0"/>
        <w:jc w:val="left"/>
      </w:pPr>
    </w:p>
    <w:p w14:paraId="76E4860D" w14:textId="77777777" w:rsidR="007101EB" w:rsidRPr="00D641FD" w:rsidRDefault="007101EB" w:rsidP="007101EB">
      <w:pPr>
        <w:suppressAutoHyphens w:val="0"/>
        <w:ind w:firstLine="720"/>
        <w:jc w:val="left"/>
        <w:rPr>
          <w:rFonts w:ascii="Courier New" w:hAnsi="Courier New" w:cs="Courier New"/>
          <w:szCs w:val="20"/>
        </w:rPr>
      </w:pPr>
      <w:r>
        <w:rPr>
          <w:rFonts w:ascii="Courier New" w:eastAsia="Times New Roman" w:hAnsi="Courier New" w:cs="Courier New"/>
          <w:color w:val="auto"/>
          <w:szCs w:val="20"/>
        </w:rPr>
        <w:t xml:space="preserve">$ </w:t>
      </w:r>
      <w:proofErr w:type="spellStart"/>
      <w:proofErr w:type="gramStart"/>
      <w:r>
        <w:rPr>
          <w:rFonts w:ascii="Courier New" w:eastAsia="Times New Roman" w:hAnsi="Courier New" w:cs="Courier New"/>
          <w:color w:val="auto"/>
          <w:szCs w:val="20"/>
        </w:rPr>
        <w:t>sudo</w:t>
      </w:r>
      <w:proofErr w:type="spellEnd"/>
      <w:proofErr w:type="gramEnd"/>
      <w:r>
        <w:rPr>
          <w:rFonts w:ascii="Courier New" w:eastAsia="Times New Roman" w:hAnsi="Courier New" w:cs="Courier New"/>
          <w:color w:val="auto"/>
          <w:szCs w:val="20"/>
        </w:rPr>
        <w:t xml:space="preserve"> apt-get install </w:t>
      </w:r>
      <w:proofErr w:type="spellStart"/>
      <w:r>
        <w:rPr>
          <w:rFonts w:ascii="Courier New" w:eastAsia="Times New Roman" w:hAnsi="Courier New" w:cs="Courier New"/>
          <w:color w:val="auto"/>
          <w:szCs w:val="20"/>
        </w:rPr>
        <w:t>ros</w:t>
      </w:r>
      <w:proofErr w:type="spellEnd"/>
      <w:r>
        <w:rPr>
          <w:rFonts w:ascii="Courier New" w:eastAsia="Times New Roman" w:hAnsi="Courier New" w:cs="Courier New"/>
          <w:color w:val="auto"/>
          <w:szCs w:val="20"/>
        </w:rPr>
        <w:t>-indigo-husky-robot</w:t>
      </w:r>
    </w:p>
    <w:p w14:paraId="37F78AD2" w14:textId="77777777" w:rsidR="007101EB" w:rsidRDefault="007101EB" w:rsidP="007101EB">
      <w:pPr>
        <w:suppressAutoHyphens w:val="0"/>
        <w:ind w:firstLine="720"/>
        <w:jc w:val="left"/>
      </w:pPr>
      <w:r>
        <w:rPr>
          <w:rFonts w:ascii="Courier New" w:eastAsia="Times New Roman" w:hAnsi="Courier New" w:cs="Courier New"/>
          <w:color w:val="auto"/>
          <w:szCs w:val="20"/>
        </w:rPr>
        <w:t xml:space="preserve">$ </w:t>
      </w:r>
      <w:proofErr w:type="spellStart"/>
      <w:proofErr w:type="gramStart"/>
      <w:r w:rsidRPr="00D641FD">
        <w:rPr>
          <w:rFonts w:ascii="Courier New" w:eastAsia="Times New Roman" w:hAnsi="Courier New" w:cs="Courier New"/>
          <w:color w:val="auto"/>
          <w:szCs w:val="20"/>
        </w:rPr>
        <w:t>roslaunch</w:t>
      </w:r>
      <w:proofErr w:type="spellEnd"/>
      <w:proofErr w:type="gramEnd"/>
      <w:r w:rsidRPr="00D641FD">
        <w:rPr>
          <w:rFonts w:ascii="Courier New" w:eastAsia="Times New Roman" w:hAnsi="Courier New" w:cs="Courier New"/>
          <w:color w:val="auto"/>
          <w:szCs w:val="20"/>
        </w:rPr>
        <w:t xml:space="preserve"> </w:t>
      </w:r>
      <w:proofErr w:type="spellStart"/>
      <w:r w:rsidRPr="00D641FD">
        <w:rPr>
          <w:rFonts w:ascii="Courier New" w:eastAsia="Times New Roman" w:hAnsi="Courier New" w:cs="Courier New"/>
          <w:color w:val="auto"/>
          <w:szCs w:val="20"/>
        </w:rPr>
        <w:t>husky_bringup</w:t>
      </w:r>
      <w:proofErr w:type="spellEnd"/>
      <w:r w:rsidRPr="00D641FD">
        <w:rPr>
          <w:rFonts w:ascii="Courier New" w:eastAsia="Times New Roman" w:hAnsi="Courier New" w:cs="Courier New"/>
          <w:color w:val="auto"/>
          <w:szCs w:val="20"/>
        </w:rPr>
        <w:t xml:space="preserve"> </w:t>
      </w:r>
      <w:proofErr w:type="spellStart"/>
      <w:r w:rsidRPr="00D641FD">
        <w:rPr>
          <w:rFonts w:ascii="Courier New" w:eastAsia="Times New Roman" w:hAnsi="Courier New" w:cs="Courier New"/>
          <w:color w:val="auto"/>
          <w:szCs w:val="20"/>
        </w:rPr>
        <w:t>teleop.launch</w:t>
      </w:r>
      <w:proofErr w:type="spellEnd"/>
      <w:r>
        <w:t xml:space="preserve"> </w:t>
      </w:r>
    </w:p>
    <w:p w14:paraId="2E957BEC" w14:textId="77777777" w:rsidR="007101EB" w:rsidRDefault="007101EB" w:rsidP="007101EB">
      <w:pPr>
        <w:suppressAutoHyphens w:val="0"/>
        <w:jc w:val="left"/>
      </w:pPr>
    </w:p>
    <w:p w14:paraId="37BFDA36" w14:textId="77777777" w:rsidR="007101EB" w:rsidRPr="000A753E" w:rsidRDefault="007101EB" w:rsidP="007101EB">
      <w:pPr>
        <w:suppressAutoHyphens w:val="0"/>
        <w:jc w:val="left"/>
      </w:pPr>
      <w:r>
        <w:t>With the wireless gamepad dongle plugged into your base station computer, it should be possible to drive the Husky remotely.  You may remotely view the image from the Husky camera using ROS.</w:t>
      </w:r>
    </w:p>
    <w:p w14:paraId="5B999B21" w14:textId="246CDA1E" w:rsidR="007D6758" w:rsidRDefault="007D6758" w:rsidP="007D4906">
      <w:pPr>
        <w:suppressAutoHyphens w:val="0"/>
        <w:jc w:val="left"/>
        <w:rPr>
          <w:rFonts w:ascii="Courier New" w:hAnsi="Courier New" w:cs="Courier New"/>
          <w:szCs w:val="20"/>
        </w:rPr>
      </w:pPr>
    </w:p>
    <w:p w14:paraId="125769ED" w14:textId="77777777" w:rsidR="00CA638E" w:rsidRDefault="00CA638E" w:rsidP="007D4906">
      <w:pPr>
        <w:suppressAutoHyphens w:val="0"/>
        <w:jc w:val="left"/>
        <w:rPr>
          <w:rFonts w:ascii="Courier New" w:hAnsi="Courier New" w:cs="Courier New"/>
          <w:szCs w:val="20"/>
        </w:rPr>
      </w:pPr>
    </w:p>
    <w:p w14:paraId="47ED80A8" w14:textId="77777777" w:rsidR="00853F69" w:rsidRDefault="00853F69" w:rsidP="007D4906">
      <w:pPr>
        <w:suppressAutoHyphens w:val="0"/>
        <w:jc w:val="left"/>
        <w:rPr>
          <w:rFonts w:ascii="Courier New" w:hAnsi="Courier New" w:cs="Courier New"/>
          <w:szCs w:val="20"/>
        </w:rPr>
      </w:pPr>
    </w:p>
    <w:p w14:paraId="7D6D79D4" w14:textId="77777777" w:rsidR="00853F69" w:rsidRDefault="00853F69" w:rsidP="007D4906">
      <w:pPr>
        <w:suppressAutoHyphens w:val="0"/>
        <w:jc w:val="left"/>
        <w:rPr>
          <w:rFonts w:ascii="Courier New" w:hAnsi="Courier New" w:cs="Courier New"/>
          <w:szCs w:val="20"/>
        </w:rPr>
      </w:pPr>
    </w:p>
    <w:p w14:paraId="6BE7C12F" w14:textId="77777777" w:rsidR="00853F69" w:rsidRDefault="00853F69" w:rsidP="007D4906">
      <w:pPr>
        <w:suppressAutoHyphens w:val="0"/>
        <w:jc w:val="left"/>
        <w:rPr>
          <w:rFonts w:ascii="Courier New" w:hAnsi="Courier New" w:cs="Courier New"/>
          <w:szCs w:val="20"/>
        </w:rPr>
      </w:pPr>
    </w:p>
    <w:p w14:paraId="34EB1BFD" w14:textId="77777777" w:rsidR="00853F69" w:rsidRDefault="00853F69" w:rsidP="007D4906">
      <w:pPr>
        <w:suppressAutoHyphens w:val="0"/>
        <w:jc w:val="left"/>
        <w:rPr>
          <w:rFonts w:ascii="Courier New" w:hAnsi="Courier New" w:cs="Courier New"/>
          <w:szCs w:val="20"/>
        </w:rPr>
      </w:pPr>
    </w:p>
    <w:p w14:paraId="3A9D92C0" w14:textId="77777777" w:rsidR="00853F69" w:rsidRDefault="00853F69" w:rsidP="007D4906">
      <w:pPr>
        <w:suppressAutoHyphens w:val="0"/>
        <w:jc w:val="left"/>
        <w:rPr>
          <w:rFonts w:ascii="Courier New" w:hAnsi="Courier New" w:cs="Courier New"/>
          <w:szCs w:val="20"/>
        </w:rPr>
      </w:pPr>
    </w:p>
    <w:p w14:paraId="4A13A16C" w14:textId="77777777" w:rsidR="00853F69" w:rsidRDefault="00853F69" w:rsidP="007D4906">
      <w:pPr>
        <w:suppressAutoHyphens w:val="0"/>
        <w:jc w:val="left"/>
        <w:rPr>
          <w:rFonts w:ascii="Courier New" w:hAnsi="Courier New" w:cs="Courier New"/>
          <w:szCs w:val="20"/>
        </w:rPr>
      </w:pPr>
    </w:p>
    <w:p w14:paraId="3E876A6F" w14:textId="77777777" w:rsidR="00CA638E" w:rsidRPr="007D6758" w:rsidRDefault="00CA638E" w:rsidP="007D4906">
      <w:pPr>
        <w:suppressAutoHyphens w:val="0"/>
        <w:jc w:val="left"/>
        <w:rPr>
          <w:rFonts w:ascii="Courier New" w:hAnsi="Courier New" w:cs="Courier New"/>
          <w:szCs w:val="20"/>
        </w:rPr>
      </w:pPr>
    </w:p>
    <w:p w14:paraId="71839894" w14:textId="6388BF4F" w:rsidR="0092706C" w:rsidRPr="00175BDE" w:rsidRDefault="00FD6778" w:rsidP="00C23616">
      <w:pPr>
        <w:suppressAutoHyphens w:val="0"/>
        <w:jc w:val="left"/>
        <w:rPr>
          <w:b/>
          <w:sz w:val="28"/>
          <w:szCs w:val="28"/>
        </w:rPr>
      </w:pPr>
      <w:r w:rsidRPr="00175BDE">
        <w:rPr>
          <w:b/>
          <w:sz w:val="28"/>
          <w:szCs w:val="28"/>
        </w:rPr>
        <w:t xml:space="preserve">Visualizing the Husky in </w:t>
      </w:r>
      <w:proofErr w:type="spellStart"/>
      <w:r w:rsidRPr="00175BDE">
        <w:rPr>
          <w:b/>
          <w:sz w:val="28"/>
          <w:szCs w:val="28"/>
        </w:rPr>
        <w:t>rviz</w:t>
      </w:r>
      <w:proofErr w:type="spellEnd"/>
    </w:p>
    <w:p w14:paraId="3455DBBC" w14:textId="77777777" w:rsidR="00FD6778" w:rsidRDefault="00FD6778" w:rsidP="0077699C">
      <w:pPr>
        <w:pStyle w:val="FreeFormA"/>
        <w:rPr>
          <w:rFonts w:ascii="Arial" w:hAnsi="Arial"/>
        </w:rPr>
      </w:pPr>
    </w:p>
    <w:p w14:paraId="0670BA41" w14:textId="46E512A9" w:rsidR="00A0337D" w:rsidRDefault="0077699C" w:rsidP="0077699C">
      <w:pPr>
        <w:pStyle w:val="FreeFormA"/>
        <w:rPr>
          <w:rFonts w:ascii="Arial" w:hAnsi="Arial"/>
        </w:rPr>
      </w:pPr>
      <w:r>
        <w:rPr>
          <w:rFonts w:ascii="Arial" w:hAnsi="Arial"/>
        </w:rPr>
        <w:lastRenderedPageBreak/>
        <w:t>The Husk</w:t>
      </w:r>
      <w:r w:rsidR="005502E2">
        <w:rPr>
          <w:rFonts w:ascii="Arial" w:hAnsi="Arial"/>
        </w:rPr>
        <w:t xml:space="preserve">y may be visualized using </w:t>
      </w:r>
      <w:proofErr w:type="spellStart"/>
      <w:r w:rsidR="005502E2">
        <w:rPr>
          <w:rFonts w:ascii="Arial" w:hAnsi="Arial"/>
        </w:rPr>
        <w:t>rviz</w:t>
      </w:r>
      <w:proofErr w:type="spellEnd"/>
      <w:r w:rsidR="005502E2">
        <w:rPr>
          <w:rFonts w:ascii="Arial" w:hAnsi="Arial"/>
        </w:rPr>
        <w:t>.</w:t>
      </w:r>
      <w:r>
        <w:rPr>
          <w:rFonts w:ascii="Arial" w:hAnsi="Arial"/>
        </w:rPr>
        <w:t xml:space="preserve"> </w:t>
      </w:r>
      <w:r w:rsidR="00EA2FD6">
        <w:rPr>
          <w:rFonts w:ascii="Arial" w:hAnsi="Arial"/>
        </w:rPr>
        <w:t>The Husky Desktop package must be installed on y</w:t>
      </w:r>
      <w:r w:rsidR="003C3A57">
        <w:rPr>
          <w:rFonts w:ascii="Arial" w:hAnsi="Arial"/>
        </w:rPr>
        <w:t xml:space="preserve">our local computer (see </w:t>
      </w:r>
      <w:r w:rsidR="003C3A57" w:rsidRPr="003C3A57">
        <w:rPr>
          <w:rFonts w:ascii="Arial" w:hAnsi="Arial"/>
          <w:b/>
        </w:rPr>
        <w:t>Remote Connection to Husky</w:t>
      </w:r>
      <w:r w:rsidR="003C3A57">
        <w:rPr>
          <w:rFonts w:ascii="Arial" w:hAnsi="Arial"/>
        </w:rPr>
        <w:t xml:space="preserve">, above).  </w:t>
      </w:r>
      <w:r w:rsidR="00CA638E">
        <w:rPr>
          <w:rFonts w:ascii="Arial" w:hAnsi="Arial"/>
        </w:rPr>
        <w:t xml:space="preserve">Also be sure to clone, build and source the wisu01_husky_customization package on your local computer, to ensure the meshes display properly in </w:t>
      </w:r>
      <w:proofErr w:type="spellStart"/>
      <w:r w:rsidR="00CA638E">
        <w:rPr>
          <w:rFonts w:ascii="Arial" w:hAnsi="Arial"/>
        </w:rPr>
        <w:t>rviz</w:t>
      </w:r>
      <w:proofErr w:type="spellEnd"/>
      <w:r w:rsidR="00CA638E">
        <w:rPr>
          <w:rFonts w:ascii="Arial" w:hAnsi="Arial"/>
        </w:rPr>
        <w:t>. Then, s</w:t>
      </w:r>
      <w:r w:rsidR="003C3A57">
        <w:rPr>
          <w:rFonts w:ascii="Arial" w:hAnsi="Arial"/>
        </w:rPr>
        <w:t>imply connect t</w:t>
      </w:r>
      <w:r w:rsidR="00CA638E">
        <w:rPr>
          <w:rFonts w:ascii="Arial" w:hAnsi="Arial"/>
        </w:rPr>
        <w:t xml:space="preserve">o the Husky’s </w:t>
      </w:r>
      <w:proofErr w:type="spellStart"/>
      <w:r w:rsidR="00CA638E">
        <w:rPr>
          <w:rFonts w:ascii="Arial" w:hAnsi="Arial"/>
        </w:rPr>
        <w:t>wifi</w:t>
      </w:r>
      <w:proofErr w:type="spellEnd"/>
      <w:r w:rsidR="00CA638E">
        <w:rPr>
          <w:rFonts w:ascii="Arial" w:hAnsi="Arial"/>
        </w:rPr>
        <w:t xml:space="preserve"> network, and</w:t>
      </w:r>
      <w:r w:rsidR="003C3A57">
        <w:rPr>
          <w:rFonts w:ascii="Arial" w:hAnsi="Arial"/>
        </w:rPr>
        <w:t xml:space="preserve"> follow these steps:</w:t>
      </w:r>
    </w:p>
    <w:p w14:paraId="4DA1A94B" w14:textId="77777777" w:rsidR="0011465B" w:rsidRDefault="0011465B" w:rsidP="00D43916">
      <w:pPr>
        <w:pStyle w:val="FreeFormA"/>
        <w:rPr>
          <w:rFonts w:ascii="Arial" w:hAnsi="Arial"/>
        </w:rPr>
      </w:pPr>
    </w:p>
    <w:p w14:paraId="5D09B390" w14:textId="19DFA548" w:rsidR="00CA638E" w:rsidRPr="00CA638E" w:rsidRDefault="00051592" w:rsidP="00CA638E">
      <w:pPr>
        <w:pStyle w:val="FreeFormA"/>
        <w:numPr>
          <w:ilvl w:val="0"/>
          <w:numId w:val="14"/>
        </w:numPr>
        <w:rPr>
          <w:rFonts w:ascii="Arial" w:hAnsi="Arial"/>
        </w:rPr>
      </w:pPr>
      <w:r>
        <w:rPr>
          <w:rFonts w:ascii="Arial" w:hAnsi="Arial"/>
        </w:rPr>
        <w:t>Declare the Husky as ROS Master</w:t>
      </w:r>
    </w:p>
    <w:p w14:paraId="550F4C32" w14:textId="77777777" w:rsidR="00051592" w:rsidRDefault="00051592" w:rsidP="00051592">
      <w:pPr>
        <w:pStyle w:val="FreeFormA"/>
        <w:ind w:left="720"/>
        <w:rPr>
          <w:rFonts w:ascii="Arial" w:hAnsi="Arial"/>
        </w:rPr>
      </w:pPr>
    </w:p>
    <w:p w14:paraId="44AFF4B0" w14:textId="6AB2B418" w:rsidR="00051592" w:rsidRDefault="00051592" w:rsidP="00051592">
      <w:pPr>
        <w:ind w:firstLine="720"/>
        <w:rPr>
          <w:rFonts w:ascii="Courier New" w:hAnsi="Courier New"/>
        </w:rPr>
      </w:pPr>
      <w:r>
        <w:rPr>
          <w:rFonts w:ascii="Courier New" w:hAnsi="Courier New" w:cs="Courier New"/>
        </w:rPr>
        <w:t xml:space="preserve">$ </w:t>
      </w:r>
      <w:r>
        <w:rPr>
          <w:rFonts w:ascii="Courier New" w:hAnsi="Courier New"/>
        </w:rPr>
        <w:t>export ROS_MASTER_URI=http</w:t>
      </w:r>
      <w:proofErr w:type="gramStart"/>
      <w:r>
        <w:rPr>
          <w:rFonts w:ascii="Courier New" w:hAnsi="Courier New"/>
        </w:rPr>
        <w:t>:/</w:t>
      </w:r>
      <w:proofErr w:type="gramEnd"/>
      <w:r>
        <w:rPr>
          <w:rFonts w:ascii="Courier New" w:hAnsi="Courier New"/>
        </w:rPr>
        <w:t>/</w:t>
      </w:r>
      <w:r w:rsidR="00891371" w:rsidRPr="00891371">
        <w:t xml:space="preserve"> </w:t>
      </w:r>
      <w:r w:rsidR="00D21EBE">
        <w:rPr>
          <w:rFonts w:ascii="Courier New" w:hAnsi="Courier New"/>
        </w:rPr>
        <w:t>cpr-a200-0398</w:t>
      </w:r>
      <w:r>
        <w:rPr>
          <w:rFonts w:ascii="Courier New" w:hAnsi="Courier New"/>
        </w:rPr>
        <w:t>:11311</w:t>
      </w:r>
    </w:p>
    <w:p w14:paraId="129E10D3" w14:textId="77777777" w:rsidR="00CA638E" w:rsidRDefault="00CA638E" w:rsidP="00051592">
      <w:pPr>
        <w:ind w:firstLine="720"/>
        <w:rPr>
          <w:rFonts w:ascii="Courier New" w:hAnsi="Courier New"/>
        </w:rPr>
      </w:pPr>
    </w:p>
    <w:p w14:paraId="7E25E308" w14:textId="50B4C177" w:rsidR="00CA638E" w:rsidRPr="00CA638E" w:rsidRDefault="00CA638E" w:rsidP="00CA638E">
      <w:pPr>
        <w:pStyle w:val="FreeFormA"/>
        <w:numPr>
          <w:ilvl w:val="0"/>
          <w:numId w:val="14"/>
        </w:numPr>
        <w:rPr>
          <w:rFonts w:ascii="Arial" w:hAnsi="Arial"/>
        </w:rPr>
      </w:pPr>
      <w:r>
        <w:rPr>
          <w:rFonts w:ascii="Arial" w:hAnsi="Arial"/>
        </w:rPr>
        <w:t>Source the custom workspace</w:t>
      </w:r>
    </w:p>
    <w:p w14:paraId="0E8392A9" w14:textId="77777777" w:rsidR="00CA638E" w:rsidRDefault="00CA638E" w:rsidP="00CA638E">
      <w:pPr>
        <w:pStyle w:val="FreeFormA"/>
        <w:ind w:left="720"/>
        <w:rPr>
          <w:rFonts w:ascii="Arial" w:hAnsi="Arial"/>
        </w:rPr>
      </w:pPr>
    </w:p>
    <w:p w14:paraId="689E0E78" w14:textId="55DEFA72" w:rsidR="00CA638E" w:rsidRDefault="00CA638E" w:rsidP="00CA638E">
      <w:pPr>
        <w:ind w:firstLine="720"/>
        <w:rPr>
          <w:rFonts w:ascii="Courier New" w:hAnsi="Courier New"/>
        </w:rPr>
      </w:pPr>
      <w:r>
        <w:rPr>
          <w:rFonts w:ascii="Courier New" w:hAnsi="Courier New" w:cs="Courier New"/>
        </w:rPr>
        <w:t xml:space="preserve">$ </w:t>
      </w:r>
      <w:proofErr w:type="gramStart"/>
      <w:r>
        <w:rPr>
          <w:rFonts w:ascii="Courier New" w:hAnsi="Courier New"/>
        </w:rPr>
        <w:t>source</w:t>
      </w:r>
      <w:proofErr w:type="gramEnd"/>
      <w:r>
        <w:rPr>
          <w:rFonts w:ascii="Courier New" w:hAnsi="Courier New"/>
        </w:rPr>
        <w:t xml:space="preserve"> ~/</w:t>
      </w:r>
      <w:proofErr w:type="spellStart"/>
      <w:r>
        <w:rPr>
          <w:rFonts w:ascii="Courier New" w:hAnsi="Courier New"/>
        </w:rPr>
        <w:t>catkin_ws</w:t>
      </w:r>
      <w:proofErr w:type="spellEnd"/>
      <w:r>
        <w:rPr>
          <w:rFonts w:ascii="Courier New" w:hAnsi="Courier New"/>
        </w:rPr>
        <w:t>/</w:t>
      </w:r>
      <w:proofErr w:type="spellStart"/>
      <w:r>
        <w:rPr>
          <w:rFonts w:ascii="Courier New" w:hAnsi="Courier New"/>
        </w:rPr>
        <w:t>devel</w:t>
      </w:r>
      <w:proofErr w:type="spellEnd"/>
      <w:r>
        <w:rPr>
          <w:rFonts w:ascii="Courier New" w:hAnsi="Courier New"/>
        </w:rPr>
        <w:t>/</w:t>
      </w:r>
      <w:proofErr w:type="spellStart"/>
      <w:r>
        <w:rPr>
          <w:rFonts w:ascii="Courier New" w:hAnsi="Courier New"/>
        </w:rPr>
        <w:t>setup.bash</w:t>
      </w:r>
      <w:proofErr w:type="spellEnd"/>
    </w:p>
    <w:p w14:paraId="01A51AAD" w14:textId="77777777" w:rsidR="003C3A57" w:rsidRDefault="003C3A57" w:rsidP="003C3A57">
      <w:pPr>
        <w:pStyle w:val="FreeFormA"/>
        <w:rPr>
          <w:rFonts w:ascii="Arial" w:hAnsi="Arial"/>
        </w:rPr>
      </w:pPr>
    </w:p>
    <w:p w14:paraId="5E2AFE65" w14:textId="77777777" w:rsidR="00CA638E" w:rsidRDefault="00CA638E" w:rsidP="003C3A57">
      <w:pPr>
        <w:pStyle w:val="FreeFormA"/>
        <w:rPr>
          <w:rFonts w:ascii="Arial" w:hAnsi="Arial"/>
        </w:rPr>
      </w:pPr>
    </w:p>
    <w:p w14:paraId="326E50B1" w14:textId="77777777" w:rsidR="00CA638E" w:rsidRDefault="00CA638E" w:rsidP="003C3A57">
      <w:pPr>
        <w:pStyle w:val="FreeFormA"/>
        <w:rPr>
          <w:rFonts w:ascii="Arial" w:hAnsi="Arial"/>
        </w:rPr>
      </w:pPr>
    </w:p>
    <w:p w14:paraId="144939FB" w14:textId="1F2642A6" w:rsidR="003C3A57" w:rsidRPr="003C3A57" w:rsidRDefault="003C3A57" w:rsidP="003C3A57">
      <w:pPr>
        <w:pStyle w:val="FreeFormA"/>
        <w:numPr>
          <w:ilvl w:val="0"/>
          <w:numId w:val="14"/>
        </w:numPr>
        <w:rPr>
          <w:rFonts w:ascii="Arial" w:hAnsi="Arial"/>
        </w:rPr>
      </w:pPr>
      <w:r>
        <w:rPr>
          <w:rFonts w:ascii="Arial" w:hAnsi="Arial"/>
        </w:rPr>
        <w:t xml:space="preserve">Launch </w:t>
      </w:r>
      <w:proofErr w:type="spellStart"/>
      <w:r>
        <w:rPr>
          <w:rFonts w:ascii="Arial" w:hAnsi="Arial"/>
        </w:rPr>
        <w:t>rviz</w:t>
      </w:r>
      <w:proofErr w:type="spellEnd"/>
    </w:p>
    <w:p w14:paraId="2E8E623D" w14:textId="77777777" w:rsidR="001724ED" w:rsidRDefault="001724ED" w:rsidP="001724ED">
      <w:pPr>
        <w:pStyle w:val="FreeFormA"/>
        <w:ind w:left="720"/>
        <w:rPr>
          <w:rFonts w:ascii="Arial" w:hAnsi="Arial"/>
        </w:rPr>
      </w:pPr>
    </w:p>
    <w:p w14:paraId="0921B579" w14:textId="30A3DD06" w:rsidR="0077699C" w:rsidRDefault="00141610" w:rsidP="001724ED">
      <w:pPr>
        <w:pStyle w:val="FreeFormA"/>
        <w:ind w:left="720"/>
        <w:rPr>
          <w:rFonts w:ascii="Arial" w:hAnsi="Arial"/>
        </w:rPr>
      </w:pPr>
      <w:r>
        <w:rPr>
          <w:rFonts w:ascii="Courier New" w:hAnsi="Courier New"/>
        </w:rPr>
        <w:t xml:space="preserve">$ </w:t>
      </w:r>
      <w:proofErr w:type="spellStart"/>
      <w:proofErr w:type="gramStart"/>
      <w:r w:rsidR="001724ED">
        <w:rPr>
          <w:rFonts w:ascii="Courier New" w:hAnsi="Courier New"/>
        </w:rPr>
        <w:t>roslaunch</w:t>
      </w:r>
      <w:proofErr w:type="spellEnd"/>
      <w:proofErr w:type="gramEnd"/>
      <w:r w:rsidR="001724ED">
        <w:rPr>
          <w:rFonts w:ascii="Courier New" w:hAnsi="Courier New"/>
        </w:rPr>
        <w:t xml:space="preserve"> </w:t>
      </w:r>
      <w:proofErr w:type="spellStart"/>
      <w:r w:rsidR="001724ED">
        <w:rPr>
          <w:rFonts w:ascii="Courier New" w:hAnsi="Courier New"/>
        </w:rPr>
        <w:t>husky_viz</w:t>
      </w:r>
      <w:proofErr w:type="spellEnd"/>
      <w:r w:rsidR="001724ED">
        <w:rPr>
          <w:rFonts w:ascii="Courier New" w:hAnsi="Courier New"/>
        </w:rPr>
        <w:t xml:space="preserve"> </w:t>
      </w:r>
      <w:proofErr w:type="spellStart"/>
      <w:r w:rsidR="001724ED">
        <w:rPr>
          <w:rFonts w:ascii="Courier New" w:hAnsi="Courier New"/>
        </w:rPr>
        <w:t>view_robot.launch</w:t>
      </w:r>
      <w:proofErr w:type="spellEnd"/>
    </w:p>
    <w:p w14:paraId="6D3B9216" w14:textId="7C1D351F" w:rsidR="0077699C" w:rsidRDefault="0077699C" w:rsidP="0077699C">
      <w:pPr>
        <w:pStyle w:val="FreeFormA"/>
        <w:rPr>
          <w:rFonts w:ascii="Courier New" w:hAnsi="Courier New"/>
        </w:rPr>
      </w:pPr>
      <w:r>
        <w:rPr>
          <w:rFonts w:ascii="Courier New" w:hAnsi="Courier New"/>
        </w:rPr>
        <w:tab/>
      </w:r>
    </w:p>
    <w:p w14:paraId="663AD914" w14:textId="77777777" w:rsidR="00CA638E" w:rsidRDefault="00CA638E" w:rsidP="001724ED">
      <w:pPr>
        <w:pStyle w:val="FreeForm"/>
        <w:rPr>
          <w:rFonts w:ascii="Arial" w:hAnsi="Arial"/>
        </w:rPr>
      </w:pPr>
    </w:p>
    <w:p w14:paraId="0C9DCB6A" w14:textId="59F7F944" w:rsidR="007D6272" w:rsidRDefault="0077699C" w:rsidP="001724ED">
      <w:pPr>
        <w:pStyle w:val="FreeForm"/>
        <w:rPr>
          <w:rFonts w:ascii="Arial" w:hAnsi="Arial"/>
        </w:rPr>
      </w:pPr>
      <w:r>
        <w:rPr>
          <w:rFonts w:ascii="Arial" w:hAnsi="Arial"/>
        </w:rPr>
        <w:t>You can rotate the model using your cursor, and zoom in or out by scrolling up or down.</w:t>
      </w:r>
      <w:r w:rsidR="00293F81">
        <w:rPr>
          <w:rFonts w:ascii="Arial" w:hAnsi="Arial"/>
        </w:rPr>
        <w:t xml:space="preserve"> </w:t>
      </w:r>
      <w:r w:rsidR="00175BDE">
        <w:rPr>
          <w:rFonts w:ascii="Arial" w:hAnsi="Arial"/>
        </w:rPr>
        <w:t xml:space="preserve">Strafe by holding down Shift and dragging the model. </w:t>
      </w:r>
      <w:r w:rsidR="0092706C">
        <w:rPr>
          <w:rFonts w:ascii="Arial" w:hAnsi="Arial"/>
        </w:rPr>
        <w:t xml:space="preserve">The Husky itself may be driven directly from </w:t>
      </w:r>
      <w:proofErr w:type="spellStart"/>
      <w:r w:rsidR="0092706C">
        <w:rPr>
          <w:rFonts w:ascii="Arial" w:hAnsi="Arial"/>
        </w:rPr>
        <w:t>rviz</w:t>
      </w:r>
      <w:proofErr w:type="spellEnd"/>
      <w:r w:rsidR="0092706C">
        <w:rPr>
          <w:rFonts w:ascii="Arial" w:hAnsi="Arial"/>
        </w:rPr>
        <w:t xml:space="preserve"> by changing to </w:t>
      </w:r>
      <w:r w:rsidR="00293F81">
        <w:rPr>
          <w:rFonts w:ascii="Arial" w:hAnsi="Arial"/>
        </w:rPr>
        <w:t>interact</w:t>
      </w:r>
      <w:r w:rsidR="0092706C">
        <w:rPr>
          <w:rFonts w:ascii="Arial" w:hAnsi="Arial"/>
        </w:rPr>
        <w:t xml:space="preserve"> mode. In this mode, arrows appear around the Husky model. Drag the arrows to make the Husky move.</w:t>
      </w:r>
      <w:r w:rsidR="00A6648B">
        <w:rPr>
          <w:rFonts w:ascii="Arial" w:hAnsi="Arial"/>
        </w:rPr>
        <w:t xml:space="preserve">  </w:t>
      </w:r>
    </w:p>
    <w:p w14:paraId="3DBCB0EB" w14:textId="7AA6C328" w:rsidR="007D6272" w:rsidRDefault="007D6272" w:rsidP="00CA638E">
      <w:pPr>
        <w:suppressAutoHyphens w:val="0"/>
        <w:jc w:val="left"/>
        <w:rPr>
          <w:rFonts w:cs="Arial"/>
        </w:rPr>
      </w:pPr>
    </w:p>
    <w:p w14:paraId="2BFEBBA8" w14:textId="16AB07BF" w:rsidR="00CA638E" w:rsidRPr="00CA638E" w:rsidRDefault="00CA638E" w:rsidP="00CA638E">
      <w:pPr>
        <w:suppressAutoHyphens w:val="0"/>
        <w:jc w:val="left"/>
        <w:rPr>
          <w:rFonts w:cs="Arial"/>
        </w:rPr>
      </w:pPr>
      <w:r>
        <w:rPr>
          <w:rFonts w:cs="Arial"/>
        </w:rPr>
        <w:t xml:space="preserve">A camera stream may be added to the </w:t>
      </w:r>
      <w:proofErr w:type="spellStart"/>
      <w:r>
        <w:rPr>
          <w:rFonts w:cs="Arial"/>
        </w:rPr>
        <w:t>rviz</w:t>
      </w:r>
      <w:proofErr w:type="spellEnd"/>
      <w:r>
        <w:rPr>
          <w:rFonts w:cs="Arial"/>
        </w:rPr>
        <w:t xml:space="preserve"> interface by clicking the “Add” button in the bottom left, then choosing the desired camera stream topic.</w:t>
      </w:r>
    </w:p>
    <w:p w14:paraId="5141CFF5" w14:textId="77777777" w:rsidR="007D6272" w:rsidRDefault="007D6272" w:rsidP="004D3DB1">
      <w:pPr>
        <w:suppressAutoHyphens w:val="0"/>
        <w:jc w:val="left"/>
        <w:rPr>
          <w:rFonts w:cs="Arial"/>
          <w:szCs w:val="20"/>
        </w:rPr>
      </w:pPr>
    </w:p>
    <w:p w14:paraId="038A8454" w14:textId="2A4D570F" w:rsidR="00CA638E" w:rsidRDefault="00D21EBE" w:rsidP="004D3DB1">
      <w:pPr>
        <w:suppressAutoHyphens w:val="0"/>
        <w:jc w:val="left"/>
        <w:rPr>
          <w:rFonts w:cs="Arial"/>
          <w:szCs w:val="20"/>
        </w:rPr>
      </w:pPr>
      <w:r>
        <w:rPr>
          <w:noProof/>
          <w:lang w:val="en-CA" w:eastAsia="en-CA"/>
        </w:rPr>
        <w:drawing>
          <wp:inline distT="0" distB="0" distL="0" distR="0" wp14:anchorId="74119E55" wp14:editId="7F00B5D0">
            <wp:extent cx="3110082" cy="32242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2056" cy="3236626"/>
                    </a:xfrm>
                    <a:prstGeom prst="rect">
                      <a:avLst/>
                    </a:prstGeom>
                  </pic:spPr>
                </pic:pic>
              </a:graphicData>
            </a:graphic>
          </wp:inline>
        </w:drawing>
      </w:r>
    </w:p>
    <w:p w14:paraId="39998007" w14:textId="77777777" w:rsidR="00CA638E" w:rsidRDefault="00CA638E" w:rsidP="004D3DB1">
      <w:pPr>
        <w:suppressAutoHyphens w:val="0"/>
        <w:jc w:val="left"/>
        <w:rPr>
          <w:rFonts w:cs="Arial"/>
          <w:szCs w:val="20"/>
        </w:rPr>
      </w:pPr>
    </w:p>
    <w:p w14:paraId="50D15333" w14:textId="77777777" w:rsidR="00CA638E" w:rsidRDefault="00CA638E" w:rsidP="004D3DB1">
      <w:pPr>
        <w:suppressAutoHyphens w:val="0"/>
        <w:jc w:val="left"/>
        <w:rPr>
          <w:rFonts w:cs="Arial"/>
          <w:szCs w:val="20"/>
        </w:rPr>
      </w:pPr>
    </w:p>
    <w:p w14:paraId="4096CE10" w14:textId="77777777" w:rsidR="004D3DB1" w:rsidRDefault="004D3DB1" w:rsidP="004D3DB1">
      <w:pPr>
        <w:suppressAutoHyphens w:val="0"/>
        <w:jc w:val="left"/>
        <w:rPr>
          <w:rFonts w:cs="Arial"/>
          <w:szCs w:val="20"/>
        </w:rPr>
      </w:pPr>
      <w:r>
        <w:rPr>
          <w:rFonts w:cs="Arial"/>
          <w:szCs w:val="20"/>
        </w:rPr>
        <w:t xml:space="preserve">More information on </w:t>
      </w:r>
      <w:proofErr w:type="spellStart"/>
      <w:r>
        <w:rPr>
          <w:rFonts w:cs="Arial"/>
          <w:szCs w:val="20"/>
        </w:rPr>
        <w:t>rviz</w:t>
      </w:r>
      <w:proofErr w:type="spellEnd"/>
      <w:r>
        <w:rPr>
          <w:rFonts w:cs="Arial"/>
          <w:szCs w:val="20"/>
        </w:rPr>
        <w:t xml:space="preserve"> is available here: </w:t>
      </w:r>
      <w:hyperlink r:id="rId10" w:history="1">
        <w:r w:rsidRPr="00013246">
          <w:rPr>
            <w:rStyle w:val="Hyperlink"/>
            <w:rFonts w:cs="Arial"/>
            <w:szCs w:val="20"/>
          </w:rPr>
          <w:t>http://wiki.ros.org/rviz</w:t>
        </w:r>
      </w:hyperlink>
    </w:p>
    <w:p w14:paraId="7250B049" w14:textId="77777777" w:rsidR="004D3DB1" w:rsidRDefault="004D3DB1" w:rsidP="004D3DB1">
      <w:pPr>
        <w:suppressAutoHyphens w:val="0"/>
        <w:jc w:val="left"/>
        <w:rPr>
          <w:rFonts w:cs="Arial"/>
          <w:szCs w:val="20"/>
        </w:rPr>
      </w:pPr>
      <w:r>
        <w:rPr>
          <w:rFonts w:cs="Arial"/>
          <w:szCs w:val="20"/>
        </w:rPr>
        <w:t xml:space="preserve">Information on </w:t>
      </w:r>
      <w:proofErr w:type="spellStart"/>
      <w:r>
        <w:rPr>
          <w:rFonts w:cs="Arial"/>
          <w:szCs w:val="20"/>
        </w:rPr>
        <w:t>husky_viz</w:t>
      </w:r>
      <w:proofErr w:type="spellEnd"/>
      <w:r>
        <w:rPr>
          <w:rFonts w:cs="Arial"/>
          <w:szCs w:val="20"/>
        </w:rPr>
        <w:t xml:space="preserve"> is available here: </w:t>
      </w:r>
      <w:hyperlink r:id="rId11" w:history="1">
        <w:r w:rsidRPr="00013246">
          <w:rPr>
            <w:rStyle w:val="Hyperlink"/>
            <w:rFonts w:cs="Arial"/>
            <w:szCs w:val="20"/>
          </w:rPr>
          <w:t>http://wiki.ros.org/husky_viz</w:t>
        </w:r>
      </w:hyperlink>
    </w:p>
    <w:p w14:paraId="6ABFFF1F" w14:textId="5B95C3EE" w:rsidR="00C23616" w:rsidRDefault="00C23616">
      <w:pPr>
        <w:suppressAutoHyphens w:val="0"/>
        <w:jc w:val="left"/>
      </w:pPr>
    </w:p>
    <w:p w14:paraId="51FC6B1D" w14:textId="21DF65DF" w:rsidR="00145C29" w:rsidRPr="00865AE9" w:rsidRDefault="00CA638E" w:rsidP="00865AE9">
      <w:pPr>
        <w:suppressAutoHyphens w:val="0"/>
        <w:jc w:val="left"/>
        <w:rPr>
          <w:b/>
          <w:sz w:val="28"/>
          <w:szCs w:val="28"/>
        </w:rPr>
      </w:pPr>
      <w:r>
        <w:rPr>
          <w:rFonts w:cs="Arial"/>
          <w:b/>
          <w:sz w:val="28"/>
          <w:szCs w:val="28"/>
        </w:rPr>
        <w:br w:type="page"/>
      </w:r>
      <w:r w:rsidR="00145C29" w:rsidRPr="00865AE9">
        <w:rPr>
          <w:rFonts w:cs="Arial"/>
          <w:b/>
          <w:sz w:val="28"/>
          <w:szCs w:val="28"/>
        </w:rPr>
        <w:lastRenderedPageBreak/>
        <w:t>Learning</w:t>
      </w:r>
    </w:p>
    <w:p w14:paraId="0B407535" w14:textId="77777777" w:rsidR="00145C29" w:rsidRDefault="00145C29" w:rsidP="00742D97">
      <w:pPr>
        <w:pStyle w:val="FreeForm"/>
        <w:rPr>
          <w:rFonts w:ascii="Arial" w:hAnsi="Arial" w:cs="Arial"/>
        </w:rPr>
      </w:pPr>
    </w:p>
    <w:p w14:paraId="6A3CBA55" w14:textId="77777777" w:rsidR="003163C5" w:rsidRDefault="003163C5" w:rsidP="003163C5">
      <w:pPr>
        <w:pStyle w:val="FreeForm"/>
        <w:rPr>
          <w:rFonts w:ascii="Arial" w:hAnsi="Arial" w:cs="Arial"/>
        </w:rPr>
      </w:pPr>
      <w:r>
        <w:rPr>
          <w:rFonts w:ascii="Arial" w:hAnsi="Arial" w:cs="Arial"/>
        </w:rPr>
        <w:t>If you are new to using ROS, please visit our support page for information on how to get started using your new Husky:</w:t>
      </w:r>
    </w:p>
    <w:p w14:paraId="36C53947" w14:textId="77777777" w:rsidR="003163C5" w:rsidRDefault="003163C5" w:rsidP="003163C5">
      <w:pPr>
        <w:pStyle w:val="FreeForm"/>
        <w:rPr>
          <w:rFonts w:ascii="Arial" w:hAnsi="Arial" w:cs="Arial"/>
        </w:rPr>
      </w:pPr>
    </w:p>
    <w:p w14:paraId="47332FEF" w14:textId="77777777" w:rsidR="003163C5" w:rsidRPr="006524C4" w:rsidRDefault="003163C5" w:rsidP="003163C5">
      <w:pPr>
        <w:pStyle w:val="FreeForm"/>
        <w:jc w:val="center"/>
        <w:rPr>
          <w:rFonts w:ascii="Arial" w:hAnsi="Arial" w:cs="Arial"/>
        </w:rPr>
      </w:pPr>
      <w:r w:rsidRPr="006524C4">
        <w:rPr>
          <w:rFonts w:ascii="Arial" w:eastAsia="Times New Roman" w:hAnsi="Arial" w:cs="Arial"/>
          <w:color w:val="1D1D1D"/>
          <w:sz w:val="26"/>
          <w:szCs w:val="26"/>
        </w:rPr>
        <w:t>support.clearpathrobotics.com</w:t>
      </w:r>
    </w:p>
    <w:p w14:paraId="11C2C72F" w14:textId="77777777" w:rsidR="003163C5" w:rsidRPr="00742D97" w:rsidRDefault="003163C5" w:rsidP="003163C5">
      <w:pPr>
        <w:pStyle w:val="FreeForm"/>
        <w:rPr>
          <w:rFonts w:ascii="Arial" w:hAnsi="Arial" w:cs="Arial"/>
        </w:rPr>
      </w:pPr>
    </w:p>
    <w:p w14:paraId="78600401" w14:textId="77777777" w:rsidR="003163C5" w:rsidRPr="00742D97" w:rsidRDefault="003163C5" w:rsidP="003163C5">
      <w:pPr>
        <w:pStyle w:val="FreeForm"/>
        <w:rPr>
          <w:rFonts w:ascii="Arial" w:hAnsi="Arial" w:cs="Arial"/>
        </w:rPr>
      </w:pPr>
      <w:r w:rsidRPr="00742D97">
        <w:rPr>
          <w:rFonts w:ascii="Arial" w:hAnsi="Arial" w:cs="Arial"/>
        </w:rPr>
        <w:t xml:space="preserve">Please contact our support team directly at </w:t>
      </w:r>
      <w:r w:rsidRPr="00190AF4">
        <w:rPr>
          <w:rFonts w:ascii="Arial" w:hAnsi="Arial" w:cs="Arial"/>
          <w:b/>
        </w:rPr>
        <w:t>support@clearpathrobotics.com</w:t>
      </w:r>
      <w:r w:rsidRPr="00742D97">
        <w:rPr>
          <w:rFonts w:ascii="Arial" w:hAnsi="Arial" w:cs="Arial"/>
        </w:rPr>
        <w:t xml:space="preserve"> if you have any questions</w:t>
      </w:r>
      <w:r>
        <w:rPr>
          <w:rFonts w:ascii="Arial" w:hAnsi="Arial" w:cs="Arial"/>
        </w:rPr>
        <w:t xml:space="preserve"> that aren’t answered on our support page</w:t>
      </w:r>
      <w:r w:rsidRPr="00742D97">
        <w:rPr>
          <w:rFonts w:ascii="Arial" w:hAnsi="Arial" w:cs="Arial"/>
        </w:rPr>
        <w:t xml:space="preserve">. For ROS-specific questions, we recommend visiting </w:t>
      </w:r>
      <w:r w:rsidRPr="00190AF4">
        <w:rPr>
          <w:rFonts w:ascii="Arial" w:hAnsi="Arial" w:cs="Arial"/>
          <w:b/>
        </w:rPr>
        <w:t>answers.ros.org</w:t>
      </w:r>
      <w:r w:rsidRPr="00742D97">
        <w:rPr>
          <w:rFonts w:ascii="Arial" w:hAnsi="Arial" w:cs="Arial"/>
        </w:rPr>
        <w:t>, which we also keep an eye on.</w:t>
      </w:r>
    </w:p>
    <w:p w14:paraId="0A3CD7EE" w14:textId="77777777" w:rsidR="008457AF" w:rsidRDefault="008457AF"/>
    <w:p w14:paraId="5B348A78" w14:textId="77777777" w:rsidR="008457AF" w:rsidRDefault="008457AF"/>
    <w:p w14:paraId="09B1029A" w14:textId="77777777" w:rsidR="008457AF" w:rsidRDefault="008457AF">
      <w:r>
        <w:t>Sincerely,</w:t>
      </w:r>
    </w:p>
    <w:p w14:paraId="66BD7BB9" w14:textId="77777777" w:rsidR="008457AF" w:rsidRDefault="008457AF"/>
    <w:p w14:paraId="0E4067BD" w14:textId="77777777" w:rsidR="008457AF" w:rsidRDefault="008457AF"/>
    <w:p w14:paraId="1F349437" w14:textId="2745AA20" w:rsidR="00E1227B" w:rsidRPr="00DB628A" w:rsidRDefault="008457AF" w:rsidP="00DB628A">
      <w:r>
        <w:t xml:space="preserve">The </w:t>
      </w:r>
      <w:proofErr w:type="spellStart"/>
      <w:r>
        <w:t>Robotsmiths</w:t>
      </w:r>
      <w:proofErr w:type="spellEnd"/>
    </w:p>
    <w:sectPr w:rsidR="00E1227B" w:rsidRPr="00DB628A" w:rsidSect="00CA638E">
      <w:headerReference w:type="even" r:id="rId12"/>
      <w:headerReference w:type="default" r:id="rId13"/>
      <w:pgSz w:w="12240" w:h="15840"/>
      <w:pgMar w:top="1361"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526CC" w14:textId="77777777" w:rsidR="00DD333C" w:rsidRDefault="00DD333C">
      <w:r>
        <w:separator/>
      </w:r>
    </w:p>
  </w:endnote>
  <w:endnote w:type="continuationSeparator" w:id="0">
    <w:p w14:paraId="2741FD41" w14:textId="77777777" w:rsidR="00DD333C" w:rsidRDefault="00DD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altName w:val="Arial"/>
    <w:charset w:val="00"/>
    <w:family w:val="auto"/>
    <w:pitch w:val="variable"/>
    <w:sig w:usb0="00000000" w:usb1="5000A1FF" w:usb2="00000000" w:usb3="00000000" w:csb0="000001BF" w:csb1="00000000"/>
  </w:font>
  <w:font w:name="ヒラギノ角ゴ Pro W3">
    <w:altName w:val="MS Mincho"/>
    <w:charset w:val="4E"/>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6A467" w14:textId="77777777" w:rsidR="00DD333C" w:rsidRDefault="00DD333C">
      <w:r>
        <w:separator/>
      </w:r>
    </w:p>
  </w:footnote>
  <w:footnote w:type="continuationSeparator" w:id="0">
    <w:p w14:paraId="1F39632D" w14:textId="77777777" w:rsidR="00DD333C" w:rsidRDefault="00DD33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A11BC" w14:textId="1ABBA1EB" w:rsidR="003C3A57" w:rsidRDefault="003C3A57">
    <w:pPr>
      <w:pStyle w:val="Header1"/>
      <w:jc w:val="right"/>
      <w:rPr>
        <w:rFonts w:ascii="Times New Roman" w:eastAsia="Times New Roman" w:hAnsi="Times New Roman"/>
        <w:color w:val="auto"/>
        <w:lang w:val="en-US"/>
      </w:rPr>
    </w:pPr>
    <w:r>
      <w:br/>
    </w:r>
    <w:r>
      <w:rPr>
        <w:noProof/>
        <w:lang w:val="en-CA" w:eastAsia="en-CA"/>
      </w:rPr>
      <mc:AlternateContent>
        <mc:Choice Requires="wpg">
          <w:drawing>
            <wp:anchor distT="0" distB="0" distL="114300" distR="114300" simplePos="0" relativeHeight="251658240" behindDoc="1" locked="0" layoutInCell="1" allowOverlap="1" wp14:anchorId="617D0AC0" wp14:editId="0410FCB7">
              <wp:simplePos x="0" y="0"/>
              <wp:positionH relativeFrom="page">
                <wp:posOffset>5321300</wp:posOffset>
              </wp:positionH>
              <wp:positionV relativeFrom="page">
                <wp:posOffset>304800</wp:posOffset>
              </wp:positionV>
              <wp:extent cx="1943100" cy="4826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82600"/>
                        <a:chOff x="0" y="0"/>
                        <a:chExt cx="3060" cy="760"/>
                      </a:xfrm>
                    </wpg:grpSpPr>
                    <wps:wsp>
                      <wps:cNvPr id="5" name="Rectangle 5"/>
                      <wps:cNvSpPr>
                        <a:spLocks/>
                      </wps:cNvSpPr>
                      <wps:spPr bwMode="auto">
                        <a:xfrm>
                          <a:off x="0" y="0"/>
                          <a:ext cx="3060" cy="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CBAF4DE" w14:textId="77777777" w:rsidR="003C3A57" w:rsidRDefault="003C3A57">
                            <w:pPr>
                              <w:pStyle w:val="FreeForm"/>
                              <w:rPr>
                                <w:rFonts w:eastAsia="Times New Roman"/>
                                <w:color w:val="auto"/>
                                <w:lang w:val="en-US"/>
                              </w:rPr>
                            </w:pPr>
                          </w:p>
                        </w:txbxContent>
                      </wps:txbx>
                      <wps:bodyPr rot="0" vert="horz" wrap="square" lIns="0" tIns="0" rIns="0" bIns="0" anchor="t" anchorCtr="0" upright="1">
                        <a:noAutofit/>
                      </wps:bodyPr>
                    </wps:wsp>
                    <pic:pic xmlns:pic="http://schemas.openxmlformats.org/drawingml/2006/picture">
                      <pic:nvPicPr>
                        <pic:cNvPr id="6" name="Picture 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 cy="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xmlns="">
          <w:pict>
            <v:group w14:anchorId="617D0AC0" id="Group 4" o:spid="_x0000_s1052" style="position:absolute;left:0;text-align:left;margin-left:419pt;margin-top:24pt;width:153pt;height:38pt;z-index:-251658240;mso-position-horizontal-relative:page;mso-position-vertical-relative:page" coordsize="3060,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">
              <v:rect id="Rectangle 5" o:spid="_x0000_s1053" style="position:absolute;width:3060;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IvsQA&#10;AADaAAAADwAAAGRycy9kb3ducmV2LnhtbESPT2vCQBTE7wW/w/IEb3Vja2uJbqQtKGJPjUo9PrIv&#10;fzD7Ns2uGv30rlDocZiZ3zCzeWdqcaLWVZYVjIYRCOLM6ooLBdvN4vENhPPIGmvLpOBCDuZJ72GG&#10;sbZn/qZT6gsRIOxiVFB638RSuqwkg25oG+Lg5bY16INsC6lbPAe4qeVTFL1KgxWHhRIb+iwpO6RH&#10;oyCvx9ffYp9+TZz9uETPO7/+WWqlBv3ufQrCU+f/w3/tlVbwAvcr4Qb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yL7EAAAA2gAAAA8AAAAAAAAAAAAAAAAAmAIAAGRycy9k&#10;b3ducmV2LnhtbFBLBQYAAAAABAAEAPUAAACJAwAAAAA=&#10;" stroked="f">
                <v:path arrowok="t"/>
                <v:textbox inset="0,0,0,0">
                  <w:txbxContent>
                    <w:p w14:paraId="7CBAF4DE" w14:textId="77777777" w:rsidR="003C3A57" w:rsidRDefault="003C3A57">
                      <w:pPr>
                        <w:pStyle w:val="FreeForm"/>
                        <w:rPr>
                          <w:rFonts w:eastAsia="Times New Roman"/>
                          <w:color w:val="auto"/>
                          <w:lang w:val="en-US"/>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54" type="#_x0000_t75" style="position:absolute;width:3060;height:7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Xof3BAAAA2gAAAA8AAABkcnMvZG93bnJldi54bWxEj0GLwjAUhO+C/yE8YS+ypu5BtBpFlF3E&#10;i6greHw0b9uyzUtpYhv/vREEj8PMfMMsVsFUoqXGlZYVjEcJCOLM6pJzBb/n788pCOeRNVaWScGd&#10;HKyW/d4CU207PlJ78rmIEHYpKii8r1MpXVaQQTeyNXH0/mxj0EfZ5FI32EW4qeRXkkykwZLjQoE1&#10;bQrK/k83oyDs9U8bussNaUtXLS+H2TBvlfoYhPUchKfg3+FXe6cVTOB5Jd4Au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lXof3BAAAA2gAAAA8AAAAAAAAAAAAAAAAAnwIA&#10;AGRycy9kb3ducmV2LnhtbFBLBQYAAAAABAAEAPcAAACNAwAAAAA=&#10;" filled="t">
                <v:imagedata r:id="rId2" o:title=""/>
                <o:lock v:ext="edit" aspectratio="f"/>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FB487" w14:textId="084E9482" w:rsidR="003C3A57" w:rsidRDefault="003C3A57">
    <w:pPr>
      <w:pStyle w:val="Header1"/>
      <w:jc w:val="right"/>
      <w:rPr>
        <w:rFonts w:ascii="Times New Roman" w:eastAsia="Times New Roman" w:hAnsi="Times New Roman"/>
        <w:color w:val="auto"/>
        <w:lang w:val="en-US"/>
      </w:rPr>
    </w:pPr>
    <w:r>
      <w:br/>
    </w:r>
    <w:r>
      <w:rPr>
        <w:noProof/>
        <w:lang w:val="en-CA" w:eastAsia="en-CA"/>
      </w:rPr>
      <mc:AlternateContent>
        <mc:Choice Requires="wpg">
          <w:drawing>
            <wp:anchor distT="0" distB="0" distL="114300" distR="114300" simplePos="0" relativeHeight="251657216" behindDoc="1" locked="0" layoutInCell="1" allowOverlap="1" wp14:anchorId="15125E5E" wp14:editId="5F70E002">
              <wp:simplePos x="0" y="0"/>
              <wp:positionH relativeFrom="page">
                <wp:posOffset>5321300</wp:posOffset>
              </wp:positionH>
              <wp:positionV relativeFrom="page">
                <wp:posOffset>304800</wp:posOffset>
              </wp:positionV>
              <wp:extent cx="1943100" cy="482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82600"/>
                        <a:chOff x="0" y="0"/>
                        <a:chExt cx="3060" cy="760"/>
                      </a:xfrm>
                    </wpg:grpSpPr>
                    <wps:wsp>
                      <wps:cNvPr id="2" name="Rectangle 2"/>
                      <wps:cNvSpPr>
                        <a:spLocks/>
                      </wps:cNvSpPr>
                      <wps:spPr bwMode="auto">
                        <a:xfrm>
                          <a:off x="0" y="0"/>
                          <a:ext cx="3060" cy="7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724C5D8" w14:textId="77777777" w:rsidR="003C3A57" w:rsidRDefault="003C3A57">
                            <w:pPr>
                              <w:pStyle w:val="FreeForm"/>
                              <w:rPr>
                                <w:rFonts w:eastAsia="Times New Roman"/>
                                <w:color w:val="auto"/>
                                <w:lang w:val="en-US"/>
                              </w:rPr>
                            </w:pPr>
                          </w:p>
                        </w:txbxContent>
                      </wps:txbx>
                      <wps:bodyPr rot="0" vert="horz" wrap="square" lIns="0" tIns="0" rIns="0" bIns="0" anchor="t" anchorCtr="0" upright="1">
                        <a:noAutofit/>
                      </wps:bodyPr>
                    </wps:wsp>
                    <pic:pic xmlns:pic="http://schemas.openxmlformats.org/drawingml/2006/picture">
                      <pic:nvPicPr>
                        <pic:cNvPr id="8" name="Picture 3"/>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 cy="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xmlns="">
          <w:pict>
            <v:group w14:anchorId="15125E5E" id="Group 1" o:spid="_x0000_s1055" style="position:absolute;left:0;text-align:left;margin-left:419pt;margin-top:24pt;width:153pt;height:38pt;z-index:-251659264;mso-position-horizontal-relative:page;mso-position-vertical-relative:page" coordsize="3060,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Ao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">
              <v:rect id="Rectangle 2" o:spid="_x0000_s1056" style="position:absolute;width:3060;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k4sQA&#10;AADaAAAADwAAAGRycy9kb3ducmV2LnhtbESPQWvCQBSE70L/w/IKvYjZREUkzSq1IBR6SozS4yP7&#10;mqTNvg3ZrUn/vVsoeBxm5hsm20+mE1caXGtZQRLFIIgrq1uuFZSn42ILwnlkjZ1lUvBLDva7h1mG&#10;qbYj53QtfC0ChF2KChrv+1RKVzVk0EW2Jw7epx0M+iCHWuoBxwA3nVzG8UYabDksNNjTa0PVd/Fj&#10;FMzL4n11+KDkos/Jl47X+dHWB6WeHqeXZxCeJn8P/7fftIIl/F0JN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rZOLEAAAA2gAAAA8AAAAAAAAAAAAAAAAAmAIAAGRycy9k&#10;b3ducmV2LnhtbFBLBQYAAAAABAAEAPUAAACJAwAAAAA=&#10;" filled="f" stroked="f">
                <v:path arrowok="t"/>
                <v:textbox inset="0,0,0,0">
                  <w:txbxContent>
                    <w:p w14:paraId="5724C5D8" w14:textId="77777777" w:rsidR="003C3A57" w:rsidRDefault="003C3A57">
                      <w:pPr>
                        <w:pStyle w:val="FreeForm"/>
                        <w:rPr>
                          <w:rFonts w:eastAsia="Times New Roman"/>
                          <w:color w:val="auto"/>
                          <w:lang w:val="en-US"/>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57" type="#_x0000_t75" style="position:absolute;width:3060;height:7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EkBS+AAAA2gAAAA8AAABkcnMvZG93bnJldi54bWxET02LwjAQvQv7H8Is7EXW1D2IVqMsK4p4&#10;EesKHodmbIvNpDSxjf/eHASPj/e9WAVTi45aV1lWMB4lIIhzqysuFPyfNt9TEM4ja6wtk4IHOVgt&#10;PwYLTLXt+Uhd5gsRQ9ilqKD0vkmldHlJBt3INsSRu9rWoI+wLaRusY/hppY/STKRBiuODSU29FdS&#10;fsvuRkHY620X+vMdaU0XLc+H2bDolPr6DL9zEJ6Cf4tf7p1WELfGK/EGyOUT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eEkBS+AAAA2gAAAA8AAAAAAAAAAAAAAAAAnwIAAGRy&#10;cy9kb3ducmV2LnhtbFBLBQYAAAAABAAEAPcAAACKAwAAAAA=&#10;" filled="t">
                <v:imagedata r:id="rId2" o:title=""/>
                <o:lock v:ext="edit" aspectratio="f"/>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0"/>
      </w:rPr>
    </w:lvl>
    <w:lvl w:ilvl="2">
      <w:start w:val="1"/>
      <w:numFmt w:val="bullet"/>
      <w:lvlText w:val=""/>
      <w:lvlJc w:val="left"/>
      <w:pPr>
        <w:tabs>
          <w:tab w:val="num" w:pos="360"/>
        </w:tabs>
        <w:ind w:left="360" w:firstLine="1800"/>
      </w:pPr>
      <w:rPr>
        <w:rFonts w:ascii="Wingdings" w:eastAsia="ヒラギノ角ゴ Pro W3" w:hAnsi="Wingdings" w:hint="default"/>
        <w:position w:val="0"/>
        <w:sz w:val="20"/>
      </w:rPr>
    </w:lvl>
    <w:lvl w:ilvl="3">
      <w:start w:val="1"/>
      <w:numFmt w:val="bullet"/>
      <w:lvlText w:val="·"/>
      <w:lvlJc w:val="left"/>
      <w:pPr>
        <w:tabs>
          <w:tab w:val="num" w:pos="360"/>
        </w:tabs>
        <w:ind w:left="360" w:firstLine="2520"/>
      </w:pPr>
      <w:rPr>
        <w:rFonts w:ascii="Lucida Grande" w:eastAsia="ヒラギノ角ゴ Pro W3" w:hAnsi="Symbol" w:hint="default"/>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0"/>
      </w:rPr>
    </w:lvl>
    <w:lvl w:ilvl="5">
      <w:start w:val="1"/>
      <w:numFmt w:val="bullet"/>
      <w:lvlText w:val=""/>
      <w:lvlJc w:val="left"/>
      <w:pPr>
        <w:tabs>
          <w:tab w:val="num" w:pos="360"/>
        </w:tabs>
        <w:ind w:left="360" w:firstLine="3960"/>
      </w:pPr>
      <w:rPr>
        <w:rFonts w:ascii="Wingdings" w:eastAsia="ヒラギノ角ゴ Pro W3" w:hAnsi="Wingdings" w:hint="default"/>
        <w:position w:val="0"/>
        <w:sz w:val="20"/>
      </w:rPr>
    </w:lvl>
    <w:lvl w:ilvl="6">
      <w:start w:val="1"/>
      <w:numFmt w:val="bullet"/>
      <w:lvlText w:val="·"/>
      <w:lvlJc w:val="left"/>
      <w:pPr>
        <w:tabs>
          <w:tab w:val="num" w:pos="360"/>
        </w:tabs>
        <w:ind w:left="360" w:firstLine="4680"/>
      </w:pPr>
      <w:rPr>
        <w:rFonts w:ascii="Lucida Grande" w:eastAsia="ヒラギノ角ゴ Pro W3" w:hAnsi="Symbol" w:hint="default"/>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0"/>
      </w:rPr>
    </w:lvl>
    <w:lvl w:ilvl="8">
      <w:start w:val="1"/>
      <w:numFmt w:val="bullet"/>
      <w:lvlText w:val=""/>
      <w:lvlJc w:val="left"/>
      <w:pPr>
        <w:tabs>
          <w:tab w:val="num" w:pos="360"/>
        </w:tabs>
        <w:ind w:left="360" w:firstLine="6120"/>
      </w:pPr>
      <w:rPr>
        <w:rFonts w:ascii="Wingdings" w:eastAsia="ヒラギノ角ゴ Pro W3" w:hAnsi="Wingdings" w:hint="default"/>
        <w:position w:val="0"/>
        <w:sz w:val="20"/>
      </w:rPr>
    </w:lvl>
  </w:abstractNum>
  <w:abstractNum w:abstractNumId="1" w15:restartNumberingAfterBreak="0">
    <w:nsid w:val="00000002"/>
    <w:multiLevelType w:val="multilevel"/>
    <w:tmpl w:val="C964A1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numFmt w:val="bullet"/>
      <w:suff w:val="nothing"/>
      <w:lvlText w:val=""/>
      <w:lvlJc w:val="left"/>
      <w:pPr>
        <w:ind w:left="0" w:firstLine="0"/>
      </w:pPr>
      <w:rPr>
        <w:rFonts w:hint="default"/>
        <w:position w:val="0"/>
        <w:sz w:val="20"/>
      </w:rPr>
    </w:lvl>
    <w:lvl w:ilvl="1">
      <w:start w:val="1"/>
      <w:numFmt w:val="bullet"/>
      <w:lvlText w:val=""/>
      <w:lvlJc w:val="left"/>
      <w:pPr>
        <w:tabs>
          <w:tab w:val="num" w:pos="180"/>
        </w:tabs>
        <w:ind w:left="180" w:firstLine="360"/>
      </w:pPr>
      <w:rPr>
        <w:rFonts w:hint="default"/>
        <w:position w:val="0"/>
        <w:sz w:val="20"/>
      </w:rPr>
    </w:lvl>
    <w:lvl w:ilvl="2">
      <w:start w:val="1"/>
      <w:numFmt w:val="bullet"/>
      <w:suff w:val="nothing"/>
      <w:lvlText w:val=""/>
      <w:lvlJc w:val="left"/>
      <w:pPr>
        <w:ind w:left="0" w:firstLine="0"/>
      </w:pPr>
      <w:rPr>
        <w:rFonts w:hint="default"/>
        <w:position w:val="0"/>
        <w:sz w:val="20"/>
      </w:rPr>
    </w:lvl>
    <w:lvl w:ilvl="3">
      <w:start w:val="1"/>
      <w:numFmt w:val="bullet"/>
      <w:suff w:val="nothing"/>
      <w:lvlText w:val=""/>
      <w:lvlJc w:val="left"/>
      <w:pPr>
        <w:ind w:left="0" w:firstLine="0"/>
      </w:pPr>
      <w:rPr>
        <w:rFonts w:hint="default"/>
        <w:position w:val="0"/>
        <w:sz w:val="20"/>
      </w:rPr>
    </w:lvl>
    <w:lvl w:ilvl="4">
      <w:start w:val="1"/>
      <w:numFmt w:val="bullet"/>
      <w:suff w:val="nothing"/>
      <w:lvlText w:val=""/>
      <w:lvlJc w:val="left"/>
      <w:pPr>
        <w:ind w:left="0" w:firstLine="0"/>
      </w:pPr>
      <w:rPr>
        <w:rFonts w:hint="default"/>
        <w:position w:val="0"/>
        <w:sz w:val="20"/>
      </w:rPr>
    </w:lvl>
    <w:lvl w:ilvl="5">
      <w:start w:val="1"/>
      <w:numFmt w:val="bullet"/>
      <w:suff w:val="nothing"/>
      <w:lvlText w:val=""/>
      <w:lvlJc w:val="left"/>
      <w:pPr>
        <w:ind w:left="0" w:firstLine="0"/>
      </w:pPr>
      <w:rPr>
        <w:rFonts w:hint="default"/>
        <w:position w:val="0"/>
        <w:sz w:val="20"/>
      </w:rPr>
    </w:lvl>
    <w:lvl w:ilvl="6">
      <w:start w:val="1"/>
      <w:numFmt w:val="bullet"/>
      <w:suff w:val="nothing"/>
      <w:lvlText w:val=""/>
      <w:lvlJc w:val="left"/>
      <w:pPr>
        <w:ind w:left="0" w:firstLine="0"/>
      </w:pPr>
      <w:rPr>
        <w:rFonts w:hint="default"/>
        <w:position w:val="0"/>
        <w:sz w:val="20"/>
      </w:rPr>
    </w:lvl>
    <w:lvl w:ilvl="7">
      <w:start w:val="1"/>
      <w:numFmt w:val="bullet"/>
      <w:suff w:val="nothing"/>
      <w:lvlText w:val=""/>
      <w:lvlJc w:val="left"/>
      <w:pPr>
        <w:ind w:left="0" w:firstLine="0"/>
      </w:pPr>
      <w:rPr>
        <w:rFonts w:hint="default"/>
        <w:position w:val="0"/>
        <w:sz w:val="20"/>
      </w:rPr>
    </w:lvl>
    <w:lvl w:ilvl="8">
      <w:start w:val="1"/>
      <w:numFmt w:val="bullet"/>
      <w:suff w:val="nothing"/>
      <w:lvlText w:val=""/>
      <w:lvlJc w:val="left"/>
      <w:pPr>
        <w:ind w:left="0" w:firstLine="0"/>
      </w:pPr>
      <w:rPr>
        <w:rFonts w:hint="default"/>
        <w:position w:val="0"/>
        <w:sz w:val="20"/>
      </w:rPr>
    </w:lvl>
  </w:abstractNum>
  <w:abstractNum w:abstractNumId="3" w15:restartNumberingAfterBreak="0">
    <w:nsid w:val="00000004"/>
    <w:multiLevelType w:val="multilevel"/>
    <w:tmpl w:val="894EE876"/>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4" w15:restartNumberingAfterBreak="0">
    <w:nsid w:val="00000006"/>
    <w:multiLevelType w:val="multilevel"/>
    <w:tmpl w:val="894EE878"/>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5" w15:restartNumberingAfterBreak="0">
    <w:nsid w:val="0B044AB5"/>
    <w:multiLevelType w:val="hybridMultilevel"/>
    <w:tmpl w:val="8A26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D5DE3"/>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34970"/>
    <w:multiLevelType w:val="multilevel"/>
    <w:tmpl w:val="894EE878"/>
    <w:lvl w:ilvl="0">
      <w:start w:val="1"/>
      <w:numFmt w:val="decimal"/>
      <w:isLgl/>
      <w:lvlText w:val="%1."/>
      <w:lvlJc w:val="left"/>
      <w:pPr>
        <w:tabs>
          <w:tab w:val="num" w:pos="240"/>
        </w:tabs>
        <w:ind w:left="240" w:firstLine="0"/>
      </w:pPr>
      <w:rPr>
        <w:rFonts w:hint="default"/>
        <w:position w:val="0"/>
        <w:sz w:val="20"/>
      </w:rPr>
    </w:lvl>
    <w:lvl w:ilvl="1">
      <w:start w:val="1"/>
      <w:numFmt w:val="lowerLetter"/>
      <w:suff w:val="nothing"/>
      <w:lvlText w:val="%2."/>
      <w:lvlJc w:val="left"/>
      <w:pPr>
        <w:ind w:left="0" w:firstLine="600"/>
      </w:pPr>
      <w:rPr>
        <w:rFonts w:hint="default"/>
        <w:position w:val="0"/>
        <w:sz w:val="20"/>
      </w:rPr>
    </w:lvl>
    <w:lvl w:ilvl="2">
      <w:start w:val="1"/>
      <w:numFmt w:val="lowerRoman"/>
      <w:suff w:val="nothing"/>
      <w:lvlText w:val="%3."/>
      <w:lvlJc w:val="left"/>
      <w:pPr>
        <w:ind w:left="0" w:firstLine="960"/>
      </w:pPr>
      <w:rPr>
        <w:rFonts w:hint="default"/>
        <w:position w:val="0"/>
        <w:sz w:val="20"/>
      </w:rPr>
    </w:lvl>
    <w:lvl w:ilvl="3">
      <w:start w:val="1"/>
      <w:numFmt w:val="decimal"/>
      <w:isLgl/>
      <w:suff w:val="nothing"/>
      <w:lvlText w:val="%4."/>
      <w:lvlJc w:val="left"/>
      <w:pPr>
        <w:ind w:left="0" w:firstLine="1320"/>
      </w:pPr>
      <w:rPr>
        <w:rFonts w:hint="default"/>
        <w:position w:val="0"/>
        <w:sz w:val="20"/>
      </w:rPr>
    </w:lvl>
    <w:lvl w:ilvl="4">
      <w:start w:val="1"/>
      <w:numFmt w:val="lowerLetter"/>
      <w:suff w:val="nothing"/>
      <w:lvlText w:val="%5."/>
      <w:lvlJc w:val="left"/>
      <w:pPr>
        <w:ind w:left="0" w:firstLine="1680"/>
      </w:pPr>
      <w:rPr>
        <w:rFonts w:hint="default"/>
        <w:position w:val="0"/>
        <w:sz w:val="20"/>
      </w:rPr>
    </w:lvl>
    <w:lvl w:ilvl="5">
      <w:start w:val="1"/>
      <w:numFmt w:val="lowerRoman"/>
      <w:suff w:val="nothing"/>
      <w:lvlText w:val="%6."/>
      <w:lvlJc w:val="left"/>
      <w:pPr>
        <w:ind w:left="0" w:firstLine="2040"/>
      </w:pPr>
      <w:rPr>
        <w:rFonts w:hint="default"/>
        <w:position w:val="0"/>
        <w:sz w:val="20"/>
      </w:rPr>
    </w:lvl>
    <w:lvl w:ilvl="6">
      <w:start w:val="1"/>
      <w:numFmt w:val="decimal"/>
      <w:isLgl/>
      <w:suff w:val="nothing"/>
      <w:lvlText w:val="%7."/>
      <w:lvlJc w:val="left"/>
      <w:pPr>
        <w:ind w:left="0" w:firstLine="2400"/>
      </w:pPr>
      <w:rPr>
        <w:rFonts w:hint="default"/>
        <w:position w:val="0"/>
        <w:sz w:val="20"/>
      </w:rPr>
    </w:lvl>
    <w:lvl w:ilvl="7">
      <w:start w:val="1"/>
      <w:numFmt w:val="lowerLetter"/>
      <w:suff w:val="nothing"/>
      <w:lvlText w:val="%8."/>
      <w:lvlJc w:val="left"/>
      <w:pPr>
        <w:ind w:left="0" w:firstLine="2760"/>
      </w:pPr>
      <w:rPr>
        <w:rFonts w:hint="default"/>
        <w:position w:val="0"/>
        <w:sz w:val="20"/>
      </w:rPr>
    </w:lvl>
    <w:lvl w:ilvl="8">
      <w:start w:val="1"/>
      <w:numFmt w:val="lowerRoman"/>
      <w:suff w:val="nothing"/>
      <w:lvlText w:val="%9."/>
      <w:lvlJc w:val="left"/>
      <w:pPr>
        <w:ind w:left="0" w:firstLine="3120"/>
      </w:pPr>
      <w:rPr>
        <w:rFonts w:hint="default"/>
        <w:position w:val="0"/>
        <w:sz w:val="20"/>
      </w:rPr>
    </w:lvl>
  </w:abstractNum>
  <w:abstractNum w:abstractNumId="8" w15:restartNumberingAfterBreak="0">
    <w:nsid w:val="0E8E0CC3"/>
    <w:multiLevelType w:val="multilevel"/>
    <w:tmpl w:val="C964A1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7D3A11"/>
    <w:multiLevelType w:val="hybridMultilevel"/>
    <w:tmpl w:val="96C8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94CB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AA7B3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D5160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F66F36"/>
    <w:multiLevelType w:val="hybridMultilevel"/>
    <w:tmpl w:val="8D9896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7615A5"/>
    <w:multiLevelType w:val="hybridMultilevel"/>
    <w:tmpl w:val="FE46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70238"/>
    <w:multiLevelType w:val="hybridMultilevel"/>
    <w:tmpl w:val="8DC2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210F3"/>
    <w:multiLevelType w:val="hybridMultilevel"/>
    <w:tmpl w:val="D202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57FA7"/>
    <w:multiLevelType w:val="hybridMultilevel"/>
    <w:tmpl w:val="6BF4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06E0F"/>
    <w:multiLevelType w:val="hybridMultilevel"/>
    <w:tmpl w:val="71A8CF5A"/>
    <w:lvl w:ilvl="0" w:tplc="45BE0022">
      <w:start w:val="192"/>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138D6"/>
    <w:multiLevelType w:val="hybridMultilevel"/>
    <w:tmpl w:val="5846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94810"/>
    <w:multiLevelType w:val="hybridMultilevel"/>
    <w:tmpl w:val="C19ADF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B40B85"/>
    <w:multiLevelType w:val="hybridMultilevel"/>
    <w:tmpl w:val="47DE98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1754CD"/>
    <w:multiLevelType w:val="hybridMultilevel"/>
    <w:tmpl w:val="AA027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7"/>
  </w:num>
  <w:num w:numId="8">
    <w:abstractNumId w:val="13"/>
  </w:num>
  <w:num w:numId="9">
    <w:abstractNumId w:val="15"/>
  </w:num>
  <w:num w:numId="10">
    <w:abstractNumId w:val="18"/>
  </w:num>
  <w:num w:numId="11">
    <w:abstractNumId w:val="17"/>
  </w:num>
  <w:num w:numId="12">
    <w:abstractNumId w:val="20"/>
  </w:num>
  <w:num w:numId="13">
    <w:abstractNumId w:val="16"/>
  </w:num>
  <w:num w:numId="14">
    <w:abstractNumId w:val="21"/>
  </w:num>
  <w:num w:numId="15">
    <w:abstractNumId w:val="5"/>
  </w:num>
  <w:num w:numId="16">
    <w:abstractNumId w:val="14"/>
  </w:num>
  <w:num w:numId="17">
    <w:abstractNumId w:val="19"/>
  </w:num>
  <w:num w:numId="18">
    <w:abstractNumId w:val="9"/>
  </w:num>
  <w:num w:numId="19">
    <w:abstractNumId w:val="6"/>
  </w:num>
  <w:num w:numId="20">
    <w:abstractNumId w:val="11"/>
  </w:num>
  <w:num w:numId="21">
    <w:abstractNumId w:val="10"/>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97"/>
    <w:rsid w:val="000267DA"/>
    <w:rsid w:val="00051592"/>
    <w:rsid w:val="0005419B"/>
    <w:rsid w:val="00060BDC"/>
    <w:rsid w:val="000716ED"/>
    <w:rsid w:val="00090668"/>
    <w:rsid w:val="00091BB6"/>
    <w:rsid w:val="000A23D4"/>
    <w:rsid w:val="000A290B"/>
    <w:rsid w:val="000A753E"/>
    <w:rsid w:val="000E23F3"/>
    <w:rsid w:val="0010105F"/>
    <w:rsid w:val="0011408B"/>
    <w:rsid w:val="0011465B"/>
    <w:rsid w:val="00126E88"/>
    <w:rsid w:val="00141610"/>
    <w:rsid w:val="0014541A"/>
    <w:rsid w:val="00145C29"/>
    <w:rsid w:val="001724ED"/>
    <w:rsid w:val="0017332A"/>
    <w:rsid w:val="00175BDE"/>
    <w:rsid w:val="00181DBD"/>
    <w:rsid w:val="00185E1C"/>
    <w:rsid w:val="00190AF4"/>
    <w:rsid w:val="0019445D"/>
    <w:rsid w:val="001A1C5E"/>
    <w:rsid w:val="001A306F"/>
    <w:rsid w:val="001A6AB1"/>
    <w:rsid w:val="001B2C9A"/>
    <w:rsid w:val="001D6F47"/>
    <w:rsid w:val="001E0660"/>
    <w:rsid w:val="001E691B"/>
    <w:rsid w:val="001E78EA"/>
    <w:rsid w:val="001F2E49"/>
    <w:rsid w:val="001F5760"/>
    <w:rsid w:val="001F7FA5"/>
    <w:rsid w:val="002113A2"/>
    <w:rsid w:val="00211435"/>
    <w:rsid w:val="0022314E"/>
    <w:rsid w:val="002236DC"/>
    <w:rsid w:val="00224F97"/>
    <w:rsid w:val="00236435"/>
    <w:rsid w:val="00243BE5"/>
    <w:rsid w:val="00245374"/>
    <w:rsid w:val="00262FB5"/>
    <w:rsid w:val="00263F4B"/>
    <w:rsid w:val="00283048"/>
    <w:rsid w:val="00283474"/>
    <w:rsid w:val="00293F81"/>
    <w:rsid w:val="002958CC"/>
    <w:rsid w:val="002A02D5"/>
    <w:rsid w:val="002C47C2"/>
    <w:rsid w:val="002C73BA"/>
    <w:rsid w:val="002D0897"/>
    <w:rsid w:val="002D6813"/>
    <w:rsid w:val="002E0068"/>
    <w:rsid w:val="002E189C"/>
    <w:rsid w:val="002F276B"/>
    <w:rsid w:val="00300D38"/>
    <w:rsid w:val="00307A8B"/>
    <w:rsid w:val="00312208"/>
    <w:rsid w:val="003163C5"/>
    <w:rsid w:val="00352D1B"/>
    <w:rsid w:val="00356A76"/>
    <w:rsid w:val="00372120"/>
    <w:rsid w:val="00391C51"/>
    <w:rsid w:val="003931BD"/>
    <w:rsid w:val="0039761F"/>
    <w:rsid w:val="003C3A57"/>
    <w:rsid w:val="003C4BC2"/>
    <w:rsid w:val="003D3263"/>
    <w:rsid w:val="003E087B"/>
    <w:rsid w:val="003F50A3"/>
    <w:rsid w:val="003F60EE"/>
    <w:rsid w:val="00404679"/>
    <w:rsid w:val="004046AB"/>
    <w:rsid w:val="00406845"/>
    <w:rsid w:val="00410188"/>
    <w:rsid w:val="00441266"/>
    <w:rsid w:val="004759FA"/>
    <w:rsid w:val="00483609"/>
    <w:rsid w:val="00485678"/>
    <w:rsid w:val="00490C39"/>
    <w:rsid w:val="004B464A"/>
    <w:rsid w:val="004B7DAA"/>
    <w:rsid w:val="004D3DB1"/>
    <w:rsid w:val="004F1BA7"/>
    <w:rsid w:val="004F2C62"/>
    <w:rsid w:val="00503630"/>
    <w:rsid w:val="00507CA0"/>
    <w:rsid w:val="005102B6"/>
    <w:rsid w:val="00512691"/>
    <w:rsid w:val="00520734"/>
    <w:rsid w:val="00522141"/>
    <w:rsid w:val="005254A2"/>
    <w:rsid w:val="005265F3"/>
    <w:rsid w:val="00542DFE"/>
    <w:rsid w:val="005502E2"/>
    <w:rsid w:val="00566E6C"/>
    <w:rsid w:val="00573CCF"/>
    <w:rsid w:val="00586800"/>
    <w:rsid w:val="005A0A8A"/>
    <w:rsid w:val="005A3B07"/>
    <w:rsid w:val="005A41EE"/>
    <w:rsid w:val="005A7530"/>
    <w:rsid w:val="005D6A2B"/>
    <w:rsid w:val="005E5516"/>
    <w:rsid w:val="005E5A49"/>
    <w:rsid w:val="005F7B8F"/>
    <w:rsid w:val="0060181B"/>
    <w:rsid w:val="006102CC"/>
    <w:rsid w:val="0061171B"/>
    <w:rsid w:val="00620DD5"/>
    <w:rsid w:val="00626627"/>
    <w:rsid w:val="006275E8"/>
    <w:rsid w:val="00642FE1"/>
    <w:rsid w:val="00645EE1"/>
    <w:rsid w:val="0065075F"/>
    <w:rsid w:val="00682314"/>
    <w:rsid w:val="006A3052"/>
    <w:rsid w:val="006A7198"/>
    <w:rsid w:val="006B1C75"/>
    <w:rsid w:val="006D0120"/>
    <w:rsid w:val="006D311A"/>
    <w:rsid w:val="006F5FA0"/>
    <w:rsid w:val="006F630A"/>
    <w:rsid w:val="00704064"/>
    <w:rsid w:val="00705253"/>
    <w:rsid w:val="007101EB"/>
    <w:rsid w:val="00713632"/>
    <w:rsid w:val="00717640"/>
    <w:rsid w:val="00724378"/>
    <w:rsid w:val="007246FF"/>
    <w:rsid w:val="00726A9B"/>
    <w:rsid w:val="00742D97"/>
    <w:rsid w:val="00743402"/>
    <w:rsid w:val="007524FB"/>
    <w:rsid w:val="0077699C"/>
    <w:rsid w:val="00782338"/>
    <w:rsid w:val="007A761B"/>
    <w:rsid w:val="007B0C3D"/>
    <w:rsid w:val="007B3876"/>
    <w:rsid w:val="007C3AAF"/>
    <w:rsid w:val="007C4B0D"/>
    <w:rsid w:val="007C5EA0"/>
    <w:rsid w:val="007C6FE5"/>
    <w:rsid w:val="007D1442"/>
    <w:rsid w:val="007D2981"/>
    <w:rsid w:val="007D2E6C"/>
    <w:rsid w:val="007D4906"/>
    <w:rsid w:val="007D5BB7"/>
    <w:rsid w:val="007D6272"/>
    <w:rsid w:val="007D6758"/>
    <w:rsid w:val="007E6854"/>
    <w:rsid w:val="007F0113"/>
    <w:rsid w:val="00813A20"/>
    <w:rsid w:val="00831578"/>
    <w:rsid w:val="0083412F"/>
    <w:rsid w:val="0083676D"/>
    <w:rsid w:val="008457AF"/>
    <w:rsid w:val="00853F69"/>
    <w:rsid w:val="0085481B"/>
    <w:rsid w:val="00862142"/>
    <w:rsid w:val="00865AE9"/>
    <w:rsid w:val="00867630"/>
    <w:rsid w:val="00872FDF"/>
    <w:rsid w:val="008820C5"/>
    <w:rsid w:val="00891371"/>
    <w:rsid w:val="008A0EF7"/>
    <w:rsid w:val="008A32E6"/>
    <w:rsid w:val="008B6EE6"/>
    <w:rsid w:val="008C0B0C"/>
    <w:rsid w:val="008C17AD"/>
    <w:rsid w:val="008D3C12"/>
    <w:rsid w:val="008D74AF"/>
    <w:rsid w:val="008D7680"/>
    <w:rsid w:val="009014BD"/>
    <w:rsid w:val="00901666"/>
    <w:rsid w:val="009047BC"/>
    <w:rsid w:val="00906B3F"/>
    <w:rsid w:val="00921A14"/>
    <w:rsid w:val="0092706C"/>
    <w:rsid w:val="009324AF"/>
    <w:rsid w:val="00932530"/>
    <w:rsid w:val="009509E8"/>
    <w:rsid w:val="0098031A"/>
    <w:rsid w:val="00982E85"/>
    <w:rsid w:val="00984398"/>
    <w:rsid w:val="00992EC2"/>
    <w:rsid w:val="0099350A"/>
    <w:rsid w:val="00994D55"/>
    <w:rsid w:val="009A1129"/>
    <w:rsid w:val="009B483A"/>
    <w:rsid w:val="009C39D0"/>
    <w:rsid w:val="009C4C6F"/>
    <w:rsid w:val="009C60F7"/>
    <w:rsid w:val="009D6B4B"/>
    <w:rsid w:val="009E0A53"/>
    <w:rsid w:val="00A0337D"/>
    <w:rsid w:val="00A100E5"/>
    <w:rsid w:val="00A17F0F"/>
    <w:rsid w:val="00A37FCB"/>
    <w:rsid w:val="00A4009F"/>
    <w:rsid w:val="00A43548"/>
    <w:rsid w:val="00A52042"/>
    <w:rsid w:val="00A57319"/>
    <w:rsid w:val="00A644AE"/>
    <w:rsid w:val="00A655CE"/>
    <w:rsid w:val="00A6648B"/>
    <w:rsid w:val="00A709DB"/>
    <w:rsid w:val="00A73EFF"/>
    <w:rsid w:val="00A75520"/>
    <w:rsid w:val="00A76638"/>
    <w:rsid w:val="00A76CA6"/>
    <w:rsid w:val="00A92CDF"/>
    <w:rsid w:val="00A930D9"/>
    <w:rsid w:val="00AA1E6D"/>
    <w:rsid w:val="00AA37C0"/>
    <w:rsid w:val="00AC0A5A"/>
    <w:rsid w:val="00AE073E"/>
    <w:rsid w:val="00AE5C39"/>
    <w:rsid w:val="00AF6113"/>
    <w:rsid w:val="00B05D83"/>
    <w:rsid w:val="00B07FCF"/>
    <w:rsid w:val="00B11011"/>
    <w:rsid w:val="00B114C3"/>
    <w:rsid w:val="00B36A79"/>
    <w:rsid w:val="00B51AFF"/>
    <w:rsid w:val="00B81A96"/>
    <w:rsid w:val="00B93284"/>
    <w:rsid w:val="00B9343C"/>
    <w:rsid w:val="00BD79A8"/>
    <w:rsid w:val="00BE027A"/>
    <w:rsid w:val="00BE2478"/>
    <w:rsid w:val="00BE3A62"/>
    <w:rsid w:val="00BE4B03"/>
    <w:rsid w:val="00C02BB8"/>
    <w:rsid w:val="00C115AB"/>
    <w:rsid w:val="00C133DB"/>
    <w:rsid w:val="00C23616"/>
    <w:rsid w:val="00C320AF"/>
    <w:rsid w:val="00C33205"/>
    <w:rsid w:val="00C64FDE"/>
    <w:rsid w:val="00C8287B"/>
    <w:rsid w:val="00CA0889"/>
    <w:rsid w:val="00CA638E"/>
    <w:rsid w:val="00CC5159"/>
    <w:rsid w:val="00CC67FC"/>
    <w:rsid w:val="00CE036C"/>
    <w:rsid w:val="00CE526D"/>
    <w:rsid w:val="00CF03EC"/>
    <w:rsid w:val="00CF3C38"/>
    <w:rsid w:val="00D02C1B"/>
    <w:rsid w:val="00D062C9"/>
    <w:rsid w:val="00D128C3"/>
    <w:rsid w:val="00D17E09"/>
    <w:rsid w:val="00D21EBE"/>
    <w:rsid w:val="00D31A29"/>
    <w:rsid w:val="00D435DC"/>
    <w:rsid w:val="00D43916"/>
    <w:rsid w:val="00D47E19"/>
    <w:rsid w:val="00D55BBB"/>
    <w:rsid w:val="00D63A6E"/>
    <w:rsid w:val="00D641FD"/>
    <w:rsid w:val="00D65890"/>
    <w:rsid w:val="00D86AF4"/>
    <w:rsid w:val="00DA59F1"/>
    <w:rsid w:val="00DB628A"/>
    <w:rsid w:val="00DB761C"/>
    <w:rsid w:val="00DC08F5"/>
    <w:rsid w:val="00DC4A7E"/>
    <w:rsid w:val="00DC7CB3"/>
    <w:rsid w:val="00DD03C5"/>
    <w:rsid w:val="00DD25B8"/>
    <w:rsid w:val="00DD333C"/>
    <w:rsid w:val="00E04B33"/>
    <w:rsid w:val="00E1227B"/>
    <w:rsid w:val="00E24EF0"/>
    <w:rsid w:val="00E26A1D"/>
    <w:rsid w:val="00E40F70"/>
    <w:rsid w:val="00E5544F"/>
    <w:rsid w:val="00E57CAC"/>
    <w:rsid w:val="00E65246"/>
    <w:rsid w:val="00E919B9"/>
    <w:rsid w:val="00E926ED"/>
    <w:rsid w:val="00E93EEC"/>
    <w:rsid w:val="00EA2FD6"/>
    <w:rsid w:val="00ED4F1F"/>
    <w:rsid w:val="00EE3C41"/>
    <w:rsid w:val="00EF11C3"/>
    <w:rsid w:val="00EF618C"/>
    <w:rsid w:val="00F025B7"/>
    <w:rsid w:val="00F303D3"/>
    <w:rsid w:val="00F330BF"/>
    <w:rsid w:val="00F36C5E"/>
    <w:rsid w:val="00F42044"/>
    <w:rsid w:val="00F470B4"/>
    <w:rsid w:val="00F51F5A"/>
    <w:rsid w:val="00F535A6"/>
    <w:rsid w:val="00F56359"/>
    <w:rsid w:val="00F725FF"/>
    <w:rsid w:val="00F800AD"/>
    <w:rsid w:val="00F916CE"/>
    <w:rsid w:val="00F932C0"/>
    <w:rsid w:val="00FB42F4"/>
    <w:rsid w:val="00FC28F0"/>
    <w:rsid w:val="00FC3A86"/>
    <w:rsid w:val="00FD6778"/>
    <w:rsid w:val="00FE5305"/>
    <w:rsid w:val="00FE6F75"/>
    <w:rsid w:val="00FF4123"/>
    <w:rsid w:val="00FF41FA"/>
    <w:rsid w:val="00FF72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292F9AE"/>
  <w15:docId w15:val="{875DBAD7-D847-4209-8225-050CFC98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5F"/>
    <w:pPr>
      <w:suppressAutoHyphens/>
      <w:jc w:val="both"/>
    </w:pPr>
    <w:rPr>
      <w:rFonts w:ascii="Arial" w:eastAsia="ヒラギノ角ゴ Pro W3" w:hAnsi="Arial"/>
      <w:color w:val="000000"/>
      <w:szCs w:val="24"/>
    </w:rPr>
  </w:style>
  <w:style w:type="paragraph" w:styleId="Heading1">
    <w:name w:val="heading 1"/>
    <w:basedOn w:val="Normal"/>
    <w:next w:val="Normal"/>
    <w:link w:val="Heading1Char"/>
    <w:qFormat/>
    <w:locked/>
    <w:rsid w:val="00A6648B"/>
    <w:pPr>
      <w:keepNext/>
      <w:spacing w:before="240" w:after="60"/>
      <w:outlineLvl w:val="0"/>
    </w:pPr>
    <w:rPr>
      <w:rFonts w:asciiTheme="majorHAnsi" w:eastAsiaTheme="majorEastAsia" w:hAnsiTheme="majorHAnsi" w:cstheme="majorBidi"/>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61171B"/>
    <w:pPr>
      <w:tabs>
        <w:tab w:val="center" w:pos="4680"/>
        <w:tab w:val="right" w:pos="9360"/>
      </w:tabs>
      <w:suppressAutoHyphens/>
      <w:jc w:val="both"/>
    </w:pPr>
    <w:rPr>
      <w:rFonts w:ascii="Arial" w:eastAsia="ヒラギノ角ゴ Pro W3" w:hAnsi="Arial"/>
      <w:color w:val="000000"/>
      <w:lang w:val="en-GB"/>
    </w:rPr>
  </w:style>
  <w:style w:type="paragraph" w:customStyle="1" w:styleId="FreeForm">
    <w:name w:val="Free Form"/>
    <w:rsid w:val="0061171B"/>
    <w:rPr>
      <w:rFonts w:eastAsia="ヒラギノ角ゴ Pro W3"/>
      <w:color w:val="000000"/>
      <w:lang w:val="en-GB"/>
    </w:rPr>
  </w:style>
  <w:style w:type="paragraph" w:customStyle="1" w:styleId="Heading11">
    <w:name w:val="Heading 11"/>
    <w:next w:val="Normal"/>
    <w:rsid w:val="0061171B"/>
    <w:pPr>
      <w:keepNext/>
      <w:tabs>
        <w:tab w:val="left" w:pos="0"/>
      </w:tabs>
      <w:suppressAutoHyphens/>
      <w:spacing w:before="240" w:after="60"/>
      <w:jc w:val="both"/>
      <w:outlineLvl w:val="0"/>
    </w:pPr>
    <w:rPr>
      <w:rFonts w:ascii="Arial Bold" w:eastAsia="ヒラギノ角ゴ Pro W3" w:hAnsi="Arial Bold"/>
      <w:color w:val="000000"/>
      <w:kern w:val="1"/>
      <w:sz w:val="28"/>
      <w:lang w:val="en-GB"/>
    </w:rPr>
  </w:style>
  <w:style w:type="paragraph" w:customStyle="1" w:styleId="Heading21">
    <w:name w:val="Heading 21"/>
    <w:next w:val="Normal"/>
    <w:rsid w:val="0061171B"/>
    <w:pPr>
      <w:keepNext/>
      <w:tabs>
        <w:tab w:val="left" w:pos="0"/>
      </w:tabs>
      <w:suppressAutoHyphens/>
      <w:spacing w:before="240" w:after="60"/>
      <w:jc w:val="both"/>
      <w:outlineLvl w:val="1"/>
    </w:pPr>
    <w:rPr>
      <w:rFonts w:ascii="Arial Bold" w:eastAsia="ヒラギノ角ゴ Pro W3" w:hAnsi="Arial Bold"/>
      <w:color w:val="000000"/>
      <w:sz w:val="24"/>
      <w:lang w:val="en-GB"/>
    </w:rPr>
  </w:style>
  <w:style w:type="paragraph" w:styleId="ListParagraph">
    <w:name w:val="List Paragraph"/>
    <w:qFormat/>
    <w:rsid w:val="0061171B"/>
    <w:pPr>
      <w:suppressAutoHyphens/>
      <w:ind w:left="720"/>
      <w:jc w:val="both"/>
    </w:pPr>
    <w:rPr>
      <w:rFonts w:ascii="Arial" w:eastAsia="ヒラギノ角ゴ Pro W3" w:hAnsi="Arial"/>
      <w:color w:val="000000"/>
      <w:lang w:val="en-GB"/>
    </w:rPr>
  </w:style>
  <w:style w:type="numbering" w:customStyle="1" w:styleId="List1">
    <w:name w:val="List 1"/>
    <w:rsid w:val="0061171B"/>
  </w:style>
  <w:style w:type="paragraph" w:customStyle="1" w:styleId="Heading2A">
    <w:name w:val="Heading 2 A"/>
    <w:next w:val="BodyA"/>
    <w:rsid w:val="0061171B"/>
    <w:pPr>
      <w:keepNext/>
      <w:outlineLvl w:val="1"/>
    </w:pPr>
    <w:rPr>
      <w:rFonts w:ascii="Helvetica" w:eastAsia="ヒラギノ角ゴ Pro W3" w:hAnsi="Helvetica"/>
      <w:b/>
      <w:color w:val="000000"/>
      <w:sz w:val="24"/>
    </w:rPr>
  </w:style>
  <w:style w:type="paragraph" w:customStyle="1" w:styleId="BodyA">
    <w:name w:val="Body A"/>
    <w:rsid w:val="0061171B"/>
    <w:rPr>
      <w:rFonts w:ascii="Helvetica" w:eastAsia="ヒラギノ角ゴ Pro W3" w:hAnsi="Helvetica"/>
      <w:color w:val="000000"/>
      <w:sz w:val="24"/>
    </w:rPr>
  </w:style>
  <w:style w:type="paragraph" w:customStyle="1" w:styleId="FreeFormA">
    <w:name w:val="Free Form A"/>
    <w:rsid w:val="0061171B"/>
    <w:rPr>
      <w:rFonts w:eastAsia="ヒラギノ角ゴ Pro W3"/>
      <w:color w:val="000000"/>
    </w:rPr>
  </w:style>
  <w:style w:type="paragraph" w:customStyle="1" w:styleId="FreeFormB">
    <w:name w:val="Free Form B"/>
    <w:rsid w:val="0061171B"/>
    <w:rPr>
      <w:rFonts w:eastAsia="ヒラギノ角ゴ Pro W3"/>
      <w:color w:val="000000"/>
      <w:lang w:val="en-GB"/>
    </w:rPr>
  </w:style>
  <w:style w:type="paragraph" w:styleId="Footer">
    <w:name w:val="footer"/>
    <w:basedOn w:val="Normal"/>
    <w:link w:val="FooterChar"/>
    <w:locked/>
    <w:rsid w:val="00F535A6"/>
    <w:pPr>
      <w:tabs>
        <w:tab w:val="center" w:pos="4680"/>
        <w:tab w:val="right" w:pos="9360"/>
      </w:tabs>
    </w:pPr>
  </w:style>
  <w:style w:type="character" w:customStyle="1" w:styleId="FooterChar">
    <w:name w:val="Footer Char"/>
    <w:basedOn w:val="DefaultParagraphFont"/>
    <w:link w:val="Footer"/>
    <w:rsid w:val="00F535A6"/>
    <w:rPr>
      <w:rFonts w:ascii="Arial" w:eastAsia="ヒラギノ角ゴ Pro W3" w:hAnsi="Arial"/>
      <w:color w:val="000000"/>
      <w:szCs w:val="24"/>
    </w:rPr>
  </w:style>
  <w:style w:type="paragraph" w:styleId="Header">
    <w:name w:val="header"/>
    <w:basedOn w:val="Normal"/>
    <w:link w:val="HeaderChar"/>
    <w:locked/>
    <w:rsid w:val="00F535A6"/>
    <w:pPr>
      <w:tabs>
        <w:tab w:val="center" w:pos="4680"/>
        <w:tab w:val="right" w:pos="9360"/>
      </w:tabs>
    </w:pPr>
  </w:style>
  <w:style w:type="character" w:customStyle="1" w:styleId="HeaderChar">
    <w:name w:val="Header Char"/>
    <w:basedOn w:val="DefaultParagraphFont"/>
    <w:link w:val="Header"/>
    <w:rsid w:val="00F535A6"/>
    <w:rPr>
      <w:rFonts w:ascii="Arial" w:eastAsia="ヒラギノ角ゴ Pro W3" w:hAnsi="Arial"/>
      <w:color w:val="000000"/>
      <w:szCs w:val="24"/>
    </w:rPr>
  </w:style>
  <w:style w:type="paragraph" w:styleId="BalloonText">
    <w:name w:val="Balloon Text"/>
    <w:basedOn w:val="Normal"/>
    <w:link w:val="BalloonTextChar"/>
    <w:locked/>
    <w:rsid w:val="00742D97"/>
    <w:rPr>
      <w:rFonts w:ascii="Tahoma" w:hAnsi="Tahoma" w:cs="Tahoma"/>
      <w:sz w:val="16"/>
      <w:szCs w:val="16"/>
    </w:rPr>
  </w:style>
  <w:style w:type="character" w:customStyle="1" w:styleId="BalloonTextChar">
    <w:name w:val="Balloon Text Char"/>
    <w:basedOn w:val="DefaultParagraphFont"/>
    <w:link w:val="BalloonText"/>
    <w:rsid w:val="00742D97"/>
    <w:rPr>
      <w:rFonts w:ascii="Tahoma" w:eastAsia="ヒラギノ角ゴ Pro W3" w:hAnsi="Tahoma" w:cs="Tahoma"/>
      <w:color w:val="000000"/>
      <w:sz w:val="16"/>
      <w:szCs w:val="16"/>
    </w:rPr>
  </w:style>
  <w:style w:type="character" w:styleId="Hyperlink">
    <w:name w:val="Hyperlink"/>
    <w:basedOn w:val="DefaultParagraphFont"/>
    <w:locked/>
    <w:rsid w:val="009B483A"/>
    <w:rPr>
      <w:color w:val="0000FF" w:themeColor="hyperlink"/>
      <w:u w:val="single"/>
    </w:rPr>
  </w:style>
  <w:style w:type="paragraph" w:customStyle="1" w:styleId="TableGrid1">
    <w:name w:val="Table Grid1"/>
    <w:rsid w:val="000A290B"/>
    <w:rPr>
      <w:rFonts w:eastAsia="ヒラギノ角ゴ Pro W3"/>
      <w:color w:val="000000"/>
    </w:rPr>
  </w:style>
  <w:style w:type="character" w:customStyle="1" w:styleId="Heading1Char">
    <w:name w:val="Heading 1 Char"/>
    <w:basedOn w:val="DefaultParagraphFont"/>
    <w:link w:val="Heading1"/>
    <w:rsid w:val="00A6648B"/>
    <w:rPr>
      <w:rFonts w:asciiTheme="majorHAnsi" w:eastAsiaTheme="majorEastAsia" w:hAnsiTheme="majorHAnsi" w:cstheme="majorBidi"/>
      <w:b/>
      <w:bCs/>
      <w:color w:val="000000"/>
      <w:kern w:val="32"/>
      <w:sz w:val="32"/>
      <w:szCs w:val="32"/>
      <w:lang w:val="en-CA"/>
    </w:rPr>
  </w:style>
  <w:style w:type="table" w:styleId="TableList4">
    <w:name w:val="Table List 4"/>
    <w:basedOn w:val="TableNormal"/>
    <w:locked/>
    <w:rsid w:val="00A6648B"/>
    <w:pPr>
      <w:suppressAutoHyphens/>
      <w:jc w:val="both"/>
    </w:pPr>
    <w:rPr>
      <w:lang w:val="en-CA" w:eastAsia="en-C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andard">
    <w:name w:val="Standard"/>
    <w:rsid w:val="00175BDE"/>
    <w:pPr>
      <w:suppressAutoHyphens/>
      <w:autoSpaceDN w:val="0"/>
      <w:jc w:val="both"/>
      <w:textAlignment w:val="baseline"/>
    </w:pPr>
    <w:rPr>
      <w:rFonts w:ascii="Arial" w:eastAsia="ヒラギノ角ゴ Pro W3" w:hAnsi="Arial"/>
      <w:color w:val="000000"/>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35826">
      <w:bodyDiv w:val="1"/>
      <w:marLeft w:val="0"/>
      <w:marRight w:val="0"/>
      <w:marTop w:val="0"/>
      <w:marBottom w:val="0"/>
      <w:divBdr>
        <w:top w:val="none" w:sz="0" w:space="0" w:color="auto"/>
        <w:left w:val="none" w:sz="0" w:space="0" w:color="auto"/>
        <w:bottom w:val="none" w:sz="0" w:space="0" w:color="auto"/>
        <w:right w:val="none" w:sz="0" w:space="0" w:color="auto"/>
      </w:divBdr>
    </w:div>
    <w:div w:id="979115349">
      <w:bodyDiv w:val="1"/>
      <w:marLeft w:val="0"/>
      <w:marRight w:val="0"/>
      <w:marTop w:val="0"/>
      <w:marBottom w:val="0"/>
      <w:divBdr>
        <w:top w:val="none" w:sz="0" w:space="0" w:color="auto"/>
        <w:left w:val="none" w:sz="0" w:space="0" w:color="auto"/>
        <w:bottom w:val="none" w:sz="0" w:space="0" w:color="auto"/>
        <w:right w:val="none" w:sz="0" w:space="0" w:color="auto"/>
      </w:divBdr>
      <w:divsChild>
        <w:div w:id="1195340386">
          <w:marLeft w:val="0"/>
          <w:marRight w:val="0"/>
          <w:marTop w:val="150"/>
          <w:marBottom w:val="150"/>
          <w:divBdr>
            <w:top w:val="single" w:sz="6" w:space="0" w:color="CCCCCC"/>
            <w:left w:val="single" w:sz="6" w:space="0" w:color="CCCCCC"/>
            <w:bottom w:val="single" w:sz="6" w:space="0" w:color="CCCCCC"/>
            <w:right w:val="single" w:sz="6" w:space="0" w:color="CCCCCC"/>
          </w:divBdr>
          <w:divsChild>
            <w:div w:id="1666547412">
              <w:marLeft w:val="0"/>
              <w:marRight w:val="0"/>
              <w:marTop w:val="0"/>
              <w:marBottom w:val="0"/>
              <w:divBdr>
                <w:top w:val="none" w:sz="0" w:space="0" w:color="auto"/>
                <w:left w:val="none" w:sz="0" w:space="0" w:color="auto"/>
                <w:bottom w:val="none" w:sz="0" w:space="0" w:color="auto"/>
                <w:right w:val="none" w:sz="0" w:space="0" w:color="auto"/>
              </w:divBdr>
              <w:divsChild>
                <w:div w:id="119961214">
                  <w:marLeft w:val="0"/>
                  <w:marRight w:val="0"/>
                  <w:marTop w:val="0"/>
                  <w:marBottom w:val="0"/>
                  <w:divBdr>
                    <w:top w:val="none" w:sz="0" w:space="0" w:color="auto"/>
                    <w:left w:val="none" w:sz="0" w:space="0" w:color="auto"/>
                    <w:bottom w:val="none" w:sz="0" w:space="0" w:color="auto"/>
                    <w:right w:val="none" w:sz="0" w:space="0" w:color="auto"/>
                  </w:divBdr>
                  <w:divsChild>
                    <w:div w:id="1923416738">
                      <w:marLeft w:val="0"/>
                      <w:marRight w:val="0"/>
                      <w:marTop w:val="0"/>
                      <w:marBottom w:val="0"/>
                      <w:divBdr>
                        <w:top w:val="none" w:sz="0" w:space="0" w:color="auto"/>
                        <w:left w:val="none" w:sz="0" w:space="0" w:color="auto"/>
                        <w:bottom w:val="none" w:sz="0" w:space="0" w:color="auto"/>
                        <w:right w:val="none" w:sz="0" w:space="0" w:color="auto"/>
                      </w:divBdr>
                      <w:divsChild>
                        <w:div w:id="810051742">
                          <w:marLeft w:val="0"/>
                          <w:marRight w:val="0"/>
                          <w:marTop w:val="0"/>
                          <w:marBottom w:val="0"/>
                          <w:divBdr>
                            <w:top w:val="none" w:sz="0" w:space="0" w:color="auto"/>
                            <w:left w:val="none" w:sz="0" w:space="0" w:color="auto"/>
                            <w:bottom w:val="none" w:sz="0" w:space="0" w:color="auto"/>
                            <w:right w:val="none" w:sz="0" w:space="0" w:color="auto"/>
                          </w:divBdr>
                        </w:div>
                        <w:div w:id="233122383">
                          <w:marLeft w:val="0"/>
                          <w:marRight w:val="0"/>
                          <w:marTop w:val="0"/>
                          <w:marBottom w:val="0"/>
                          <w:divBdr>
                            <w:top w:val="none" w:sz="0" w:space="0" w:color="auto"/>
                            <w:left w:val="none" w:sz="0" w:space="0" w:color="auto"/>
                            <w:bottom w:val="none" w:sz="0" w:space="0" w:color="auto"/>
                            <w:right w:val="none" w:sz="0" w:space="0" w:color="auto"/>
                          </w:divBdr>
                        </w:div>
                        <w:div w:id="987787352">
                          <w:marLeft w:val="0"/>
                          <w:marRight w:val="0"/>
                          <w:marTop w:val="0"/>
                          <w:marBottom w:val="0"/>
                          <w:divBdr>
                            <w:top w:val="none" w:sz="0" w:space="0" w:color="auto"/>
                            <w:left w:val="none" w:sz="0" w:space="0" w:color="auto"/>
                            <w:bottom w:val="none" w:sz="0" w:space="0" w:color="auto"/>
                            <w:right w:val="none" w:sz="0" w:space="0" w:color="auto"/>
                          </w:divBdr>
                        </w:div>
                        <w:div w:id="2000501256">
                          <w:marLeft w:val="0"/>
                          <w:marRight w:val="0"/>
                          <w:marTop w:val="0"/>
                          <w:marBottom w:val="0"/>
                          <w:divBdr>
                            <w:top w:val="none" w:sz="0" w:space="0" w:color="auto"/>
                            <w:left w:val="none" w:sz="0" w:space="0" w:color="auto"/>
                            <w:bottom w:val="none" w:sz="0" w:space="0" w:color="auto"/>
                            <w:right w:val="none" w:sz="0" w:space="0" w:color="auto"/>
                          </w:divBdr>
                        </w:div>
                        <w:div w:id="1613245227">
                          <w:marLeft w:val="0"/>
                          <w:marRight w:val="0"/>
                          <w:marTop w:val="0"/>
                          <w:marBottom w:val="0"/>
                          <w:divBdr>
                            <w:top w:val="none" w:sz="0" w:space="0" w:color="auto"/>
                            <w:left w:val="none" w:sz="0" w:space="0" w:color="auto"/>
                            <w:bottom w:val="none" w:sz="0" w:space="0" w:color="auto"/>
                            <w:right w:val="none" w:sz="0" w:space="0" w:color="auto"/>
                          </w:divBdr>
                        </w:div>
                        <w:div w:id="640118607">
                          <w:marLeft w:val="0"/>
                          <w:marRight w:val="0"/>
                          <w:marTop w:val="0"/>
                          <w:marBottom w:val="0"/>
                          <w:divBdr>
                            <w:top w:val="none" w:sz="0" w:space="0" w:color="auto"/>
                            <w:left w:val="none" w:sz="0" w:space="0" w:color="auto"/>
                            <w:bottom w:val="none" w:sz="0" w:space="0" w:color="auto"/>
                            <w:right w:val="none" w:sz="0" w:space="0" w:color="auto"/>
                          </w:divBdr>
                        </w:div>
                        <w:div w:id="1552768488">
                          <w:marLeft w:val="0"/>
                          <w:marRight w:val="0"/>
                          <w:marTop w:val="0"/>
                          <w:marBottom w:val="0"/>
                          <w:divBdr>
                            <w:top w:val="none" w:sz="0" w:space="0" w:color="auto"/>
                            <w:left w:val="none" w:sz="0" w:space="0" w:color="auto"/>
                            <w:bottom w:val="none" w:sz="0" w:space="0" w:color="auto"/>
                            <w:right w:val="none" w:sz="0" w:space="0" w:color="auto"/>
                          </w:divBdr>
                        </w:div>
                        <w:div w:id="1133983781">
                          <w:marLeft w:val="0"/>
                          <w:marRight w:val="0"/>
                          <w:marTop w:val="0"/>
                          <w:marBottom w:val="0"/>
                          <w:divBdr>
                            <w:top w:val="none" w:sz="0" w:space="0" w:color="auto"/>
                            <w:left w:val="none" w:sz="0" w:space="0" w:color="auto"/>
                            <w:bottom w:val="none" w:sz="0" w:space="0" w:color="auto"/>
                            <w:right w:val="none" w:sz="0" w:space="0" w:color="auto"/>
                          </w:divBdr>
                        </w:div>
                        <w:div w:id="17900597">
                          <w:marLeft w:val="0"/>
                          <w:marRight w:val="0"/>
                          <w:marTop w:val="0"/>
                          <w:marBottom w:val="0"/>
                          <w:divBdr>
                            <w:top w:val="none" w:sz="0" w:space="0" w:color="auto"/>
                            <w:left w:val="none" w:sz="0" w:space="0" w:color="auto"/>
                            <w:bottom w:val="none" w:sz="0" w:space="0" w:color="auto"/>
                            <w:right w:val="none" w:sz="0" w:space="0" w:color="auto"/>
                          </w:divBdr>
                        </w:div>
                        <w:div w:id="296225309">
                          <w:marLeft w:val="0"/>
                          <w:marRight w:val="0"/>
                          <w:marTop w:val="0"/>
                          <w:marBottom w:val="0"/>
                          <w:divBdr>
                            <w:top w:val="none" w:sz="0" w:space="0" w:color="auto"/>
                            <w:left w:val="none" w:sz="0" w:space="0" w:color="auto"/>
                            <w:bottom w:val="none" w:sz="0" w:space="0" w:color="auto"/>
                            <w:right w:val="none" w:sz="0" w:space="0" w:color="auto"/>
                          </w:divBdr>
                        </w:div>
                        <w:div w:id="245724101">
                          <w:marLeft w:val="0"/>
                          <w:marRight w:val="0"/>
                          <w:marTop w:val="0"/>
                          <w:marBottom w:val="0"/>
                          <w:divBdr>
                            <w:top w:val="none" w:sz="0" w:space="0" w:color="auto"/>
                            <w:left w:val="none" w:sz="0" w:space="0" w:color="auto"/>
                            <w:bottom w:val="none" w:sz="0" w:space="0" w:color="auto"/>
                            <w:right w:val="none" w:sz="0" w:space="0" w:color="auto"/>
                          </w:divBdr>
                        </w:div>
                        <w:div w:id="73013265">
                          <w:marLeft w:val="0"/>
                          <w:marRight w:val="0"/>
                          <w:marTop w:val="0"/>
                          <w:marBottom w:val="0"/>
                          <w:divBdr>
                            <w:top w:val="none" w:sz="0" w:space="0" w:color="auto"/>
                            <w:left w:val="none" w:sz="0" w:space="0" w:color="auto"/>
                            <w:bottom w:val="none" w:sz="0" w:space="0" w:color="auto"/>
                            <w:right w:val="none" w:sz="0" w:space="0" w:color="auto"/>
                          </w:divBdr>
                        </w:div>
                        <w:div w:id="1163008969">
                          <w:marLeft w:val="0"/>
                          <w:marRight w:val="0"/>
                          <w:marTop w:val="0"/>
                          <w:marBottom w:val="0"/>
                          <w:divBdr>
                            <w:top w:val="none" w:sz="0" w:space="0" w:color="auto"/>
                            <w:left w:val="none" w:sz="0" w:space="0" w:color="auto"/>
                            <w:bottom w:val="none" w:sz="0" w:space="0" w:color="auto"/>
                            <w:right w:val="none" w:sz="0" w:space="0" w:color="auto"/>
                          </w:divBdr>
                        </w:div>
                        <w:div w:id="1869486071">
                          <w:marLeft w:val="0"/>
                          <w:marRight w:val="0"/>
                          <w:marTop w:val="0"/>
                          <w:marBottom w:val="0"/>
                          <w:divBdr>
                            <w:top w:val="none" w:sz="0" w:space="0" w:color="auto"/>
                            <w:left w:val="none" w:sz="0" w:space="0" w:color="auto"/>
                            <w:bottom w:val="none" w:sz="0" w:space="0" w:color="auto"/>
                            <w:right w:val="none" w:sz="0" w:space="0" w:color="auto"/>
                          </w:divBdr>
                        </w:div>
                        <w:div w:id="1627159739">
                          <w:marLeft w:val="0"/>
                          <w:marRight w:val="0"/>
                          <w:marTop w:val="0"/>
                          <w:marBottom w:val="0"/>
                          <w:divBdr>
                            <w:top w:val="none" w:sz="0" w:space="0" w:color="auto"/>
                            <w:left w:val="none" w:sz="0" w:space="0" w:color="auto"/>
                            <w:bottom w:val="none" w:sz="0" w:space="0" w:color="auto"/>
                            <w:right w:val="none" w:sz="0" w:space="0" w:color="auto"/>
                          </w:divBdr>
                        </w:div>
                        <w:div w:id="1035079572">
                          <w:marLeft w:val="0"/>
                          <w:marRight w:val="0"/>
                          <w:marTop w:val="0"/>
                          <w:marBottom w:val="0"/>
                          <w:divBdr>
                            <w:top w:val="none" w:sz="0" w:space="0" w:color="auto"/>
                            <w:left w:val="none" w:sz="0" w:space="0" w:color="auto"/>
                            <w:bottom w:val="none" w:sz="0" w:space="0" w:color="auto"/>
                            <w:right w:val="none" w:sz="0" w:space="0" w:color="auto"/>
                          </w:divBdr>
                        </w:div>
                        <w:div w:id="467213665">
                          <w:marLeft w:val="0"/>
                          <w:marRight w:val="0"/>
                          <w:marTop w:val="0"/>
                          <w:marBottom w:val="0"/>
                          <w:divBdr>
                            <w:top w:val="none" w:sz="0" w:space="0" w:color="auto"/>
                            <w:left w:val="none" w:sz="0" w:space="0" w:color="auto"/>
                            <w:bottom w:val="none" w:sz="0" w:space="0" w:color="auto"/>
                            <w:right w:val="none" w:sz="0" w:space="0" w:color="auto"/>
                          </w:divBdr>
                        </w:div>
                        <w:div w:id="722220061">
                          <w:marLeft w:val="0"/>
                          <w:marRight w:val="0"/>
                          <w:marTop w:val="0"/>
                          <w:marBottom w:val="0"/>
                          <w:divBdr>
                            <w:top w:val="none" w:sz="0" w:space="0" w:color="auto"/>
                            <w:left w:val="none" w:sz="0" w:space="0" w:color="auto"/>
                            <w:bottom w:val="none" w:sz="0" w:space="0" w:color="auto"/>
                            <w:right w:val="none" w:sz="0" w:space="0" w:color="auto"/>
                          </w:divBdr>
                        </w:div>
                        <w:div w:id="1406955292">
                          <w:marLeft w:val="0"/>
                          <w:marRight w:val="0"/>
                          <w:marTop w:val="0"/>
                          <w:marBottom w:val="0"/>
                          <w:divBdr>
                            <w:top w:val="none" w:sz="0" w:space="0" w:color="auto"/>
                            <w:left w:val="none" w:sz="0" w:space="0" w:color="auto"/>
                            <w:bottom w:val="none" w:sz="0" w:space="0" w:color="auto"/>
                            <w:right w:val="none" w:sz="0" w:space="0" w:color="auto"/>
                          </w:divBdr>
                        </w:div>
                        <w:div w:id="6671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4409">
      <w:bodyDiv w:val="1"/>
      <w:marLeft w:val="0"/>
      <w:marRight w:val="0"/>
      <w:marTop w:val="0"/>
      <w:marBottom w:val="0"/>
      <w:divBdr>
        <w:top w:val="none" w:sz="0" w:space="0" w:color="auto"/>
        <w:left w:val="none" w:sz="0" w:space="0" w:color="auto"/>
        <w:bottom w:val="none" w:sz="0" w:space="0" w:color="auto"/>
        <w:right w:val="none" w:sz="0" w:space="0" w:color="auto"/>
      </w:divBdr>
    </w:div>
    <w:div w:id="2063090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indigo/Installation/Ubunt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ros.org/husky_vi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ros.org/rviz"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E4C24-1D92-459F-A8A3-EDCE254C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1091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[Type Title Here]</vt:lpstr>
    </vt:vector>
  </TitlesOfParts>
  <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Title Here]</dc:title>
  <dc:creator>Jeff Schmidt</dc:creator>
  <cp:lastModifiedBy>Moe Sepahi</cp:lastModifiedBy>
  <cp:revision>9</cp:revision>
  <cp:lastPrinted>2017-02-24T18:58:00Z</cp:lastPrinted>
  <dcterms:created xsi:type="dcterms:W3CDTF">2017-06-15T14:30:00Z</dcterms:created>
  <dcterms:modified xsi:type="dcterms:W3CDTF">2017-06-15T16:01:00Z</dcterms:modified>
</cp:coreProperties>
</file>